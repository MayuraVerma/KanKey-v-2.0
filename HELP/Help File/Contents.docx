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B05" w:rsidRDefault="00181B05" w:rsidP="000B4C81">
      <w:pPr>
        <w:autoSpaceDE w:val="0"/>
        <w:spacing w:after="113"/>
        <w:jc w:val="center"/>
        <w:rPr>
          <w:rFonts w:ascii="Kuvempu_Kan_0001" w:hAnsi="Kuvempu_Kan_0001" w:cs="Kuvempu_Kan_0001"/>
          <w:sz w:val="48"/>
          <w:szCs w:val="42"/>
        </w:rPr>
      </w:pPr>
    </w:p>
    <w:p w:rsidR="00AB0EC5" w:rsidRDefault="00AB0EC5" w:rsidP="000B4C81">
      <w:pPr>
        <w:autoSpaceDE w:val="0"/>
        <w:spacing w:after="113"/>
        <w:jc w:val="center"/>
        <w:rPr>
          <w:rFonts w:ascii="Kuvempu_Kan_0001" w:hAnsi="Kuvempu_Kan_0001" w:cs="Kuvempu_Kan_0001"/>
          <w:sz w:val="48"/>
          <w:szCs w:val="42"/>
        </w:rPr>
      </w:pPr>
    </w:p>
    <w:p w:rsidR="00AB0EC5" w:rsidRDefault="00AB0EC5" w:rsidP="000B4C81">
      <w:pPr>
        <w:autoSpaceDE w:val="0"/>
        <w:spacing w:after="113"/>
        <w:jc w:val="center"/>
        <w:rPr>
          <w:rFonts w:ascii="Kuvempu_Kan_0001" w:hAnsi="Kuvempu_Kan_0001" w:cs="Kuvempu_Kan_0001"/>
          <w:sz w:val="48"/>
          <w:szCs w:val="42"/>
        </w:rPr>
      </w:pPr>
      <w:r>
        <w:rPr>
          <w:rFonts w:ascii="Kuvempu_Kan_0001" w:hAnsi="Kuvempu_Kan_0001" w:cs="Kuvempu_Kan_0001"/>
          <w:noProof/>
          <w:sz w:val="48"/>
          <w:szCs w:val="42"/>
          <w:lang w:eastAsia="en-US"/>
        </w:rPr>
        <w:drawing>
          <wp:inline distT="0" distB="0" distL="0" distR="0">
            <wp:extent cx="1032510" cy="760697"/>
            <wp:effectExtent l="19050" t="0" r="0" b="0"/>
            <wp:docPr id="6" name="Picture 1" descr="E:\For Software\Uni_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r Software\Uni_Logo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991" cy="7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74B" w:rsidRPr="005E28DD" w:rsidRDefault="000B4C81" w:rsidP="000B4C81">
      <w:pPr>
        <w:autoSpaceDE w:val="0"/>
        <w:spacing w:after="113"/>
        <w:jc w:val="center"/>
        <w:rPr>
          <w:rFonts w:ascii="Kuvempu_Kan_0001" w:hAnsi="Kuvempu_Kan_0001" w:cs="Kuvempu_Kan_0001"/>
          <w:sz w:val="48"/>
          <w:szCs w:val="42"/>
        </w:rPr>
      </w:pPr>
      <w:proofErr w:type="spellStart"/>
      <w:r w:rsidRPr="005E28DD">
        <w:rPr>
          <w:rFonts w:ascii="Kuvempu_Kan_0001" w:hAnsi="Kuvempu_Kan_0001" w:cs="Kuvempu_Kan_0001"/>
          <w:sz w:val="48"/>
          <w:szCs w:val="42"/>
        </w:rPr>
        <w:t>PÀ£ÀßqÀ</w:t>
      </w:r>
      <w:proofErr w:type="spellEnd"/>
      <w:r w:rsidRPr="005E28DD">
        <w:rPr>
          <w:rFonts w:ascii="Kuvempu_Kan_0001" w:hAnsi="Kuvempu_Kan_0001" w:cs="Kuvempu_Kan_0001"/>
          <w:sz w:val="48"/>
          <w:szCs w:val="42"/>
        </w:rPr>
        <w:t xml:space="preserve"> «±</w:t>
      </w:r>
      <w:proofErr w:type="spellStart"/>
      <w:r w:rsidRPr="005E28DD">
        <w:rPr>
          <w:rFonts w:ascii="Kuvempu_Kan_0001" w:hAnsi="Kuvempu_Kan_0001" w:cs="Kuvempu_Kan_0001"/>
          <w:sz w:val="48"/>
          <w:szCs w:val="42"/>
        </w:rPr>
        <w:t>Àé</w:t>
      </w:r>
      <w:proofErr w:type="spellEnd"/>
      <w:r w:rsidRPr="005E28DD">
        <w:rPr>
          <w:rFonts w:ascii="Kuvempu_Kan_0001" w:hAnsi="Kuvempu_Kan_0001" w:cs="Kuvempu_Kan_0001"/>
          <w:sz w:val="48"/>
          <w:szCs w:val="42"/>
        </w:rPr>
        <w:t>«</w:t>
      </w:r>
      <w:proofErr w:type="spellStart"/>
      <w:r w:rsidRPr="005E28DD">
        <w:rPr>
          <w:rFonts w:ascii="Kuvempu_Kan_0001" w:hAnsi="Kuvempu_Kan_0001" w:cs="Kuvempu_Kan_0001"/>
          <w:sz w:val="48"/>
          <w:szCs w:val="42"/>
        </w:rPr>
        <w:t>zÁå®AiÀÄ</w:t>
      </w:r>
      <w:proofErr w:type="spellEnd"/>
      <w:r w:rsidRPr="005E28DD">
        <w:rPr>
          <w:rFonts w:ascii="Kuvempu_Kan_0001" w:hAnsi="Kuvempu_Kan_0001" w:cs="Kuvempu_Kan_0001"/>
          <w:sz w:val="48"/>
          <w:szCs w:val="42"/>
        </w:rPr>
        <w:t xml:space="preserve"> ºÀA¦</w:t>
      </w:r>
    </w:p>
    <w:p w:rsidR="00875E4F" w:rsidRPr="0093714B" w:rsidRDefault="0093714B" w:rsidP="0093714B">
      <w:pPr>
        <w:autoSpaceDE w:val="0"/>
        <w:spacing w:after="113"/>
        <w:jc w:val="center"/>
        <w:rPr>
          <w:rFonts w:ascii="Kuvempu_Kan_0001" w:hAnsi="Kuvempu_Kan_0001" w:cs="Kuvempu_Kan_0001"/>
          <w:sz w:val="28"/>
          <w:szCs w:val="42"/>
        </w:rPr>
      </w:pPr>
      <w:r>
        <w:rPr>
          <w:rFonts w:ascii="Kuvempu_Kan_0001" w:hAnsi="Kuvempu_Kan_0001" w:cs="Kuvempu_Kan_0001"/>
          <w:sz w:val="28"/>
          <w:szCs w:val="42"/>
        </w:rPr>
        <w:t>«</w:t>
      </w:r>
      <w:proofErr w:type="spellStart"/>
      <w:proofErr w:type="gramStart"/>
      <w:r>
        <w:rPr>
          <w:rFonts w:ascii="Kuvempu_Kan_0001" w:hAnsi="Kuvempu_Kan_0001" w:cs="Kuvempu_Kan_0001"/>
          <w:sz w:val="28"/>
          <w:szCs w:val="42"/>
        </w:rPr>
        <w:t>zÁågÀtå</w:t>
      </w:r>
      <w:proofErr w:type="spellEnd"/>
      <w:proofErr w:type="gramEnd"/>
      <w:r>
        <w:rPr>
          <w:rFonts w:ascii="Kuvempu_Kan_0001" w:hAnsi="Kuvempu_Kan_0001" w:cs="Kuvempu_Kan_0001"/>
          <w:sz w:val="28"/>
          <w:szCs w:val="42"/>
        </w:rPr>
        <w:t xml:space="preserve">, ºÀA¦, </w:t>
      </w:r>
      <w:r w:rsidR="00A319F2" w:rsidRPr="005E28DD">
        <w:rPr>
          <w:rFonts w:ascii="Kuvempu_Kan_0001" w:hAnsi="Kuvempu_Kan_0001" w:cs="Kuvempu_Kan_0001"/>
          <w:sz w:val="28"/>
          <w:szCs w:val="42"/>
        </w:rPr>
        <w:t>º</w:t>
      </w:r>
      <w:proofErr w:type="spellStart"/>
      <w:r w:rsidR="00A319F2" w:rsidRPr="005E28DD">
        <w:rPr>
          <w:rFonts w:ascii="Kuvempu_Kan_0001" w:hAnsi="Kuvempu_Kan_0001" w:cs="Kuvempu_Kan_0001"/>
          <w:sz w:val="28"/>
          <w:szCs w:val="42"/>
        </w:rPr>
        <w:t>ÉÇ¸À¥ÉÃmÉ</w:t>
      </w:r>
      <w:proofErr w:type="spellEnd"/>
      <w:r w:rsidR="00A319F2" w:rsidRPr="005E28DD">
        <w:rPr>
          <w:rFonts w:ascii="Kuvempu_Kan_0001" w:hAnsi="Kuvempu_Kan_0001" w:cs="Kuvempu_Kan_0001"/>
          <w:sz w:val="28"/>
          <w:szCs w:val="42"/>
        </w:rPr>
        <w:t xml:space="preserve"> </w:t>
      </w:r>
      <w:proofErr w:type="spellStart"/>
      <w:r w:rsidR="00A319F2" w:rsidRPr="005E28DD">
        <w:rPr>
          <w:rFonts w:ascii="Kuvempu_Kan_0001" w:hAnsi="Kuvempu_Kan_0001" w:cs="Kuvempu_Kan_0001"/>
          <w:sz w:val="28"/>
          <w:szCs w:val="42"/>
        </w:rPr>
        <w:t>vÁ®ÆèPÀÄ</w:t>
      </w:r>
      <w:proofErr w:type="spellEnd"/>
      <w:r w:rsidR="00A319F2" w:rsidRPr="005E28DD">
        <w:rPr>
          <w:rFonts w:ascii="Kuvempu_Kan_0001" w:hAnsi="Kuvempu_Kan_0001" w:cs="Kuvempu_Kan_0001"/>
          <w:sz w:val="28"/>
          <w:szCs w:val="42"/>
        </w:rPr>
        <w:t xml:space="preserve">, §¼Áîj </w:t>
      </w:r>
      <w:proofErr w:type="spellStart"/>
      <w:r w:rsidR="00A319F2" w:rsidRPr="005E28DD">
        <w:rPr>
          <w:rFonts w:ascii="Kuvempu_Kan_0001" w:hAnsi="Kuvempu_Kan_0001" w:cs="Kuvempu_Kan_0001"/>
          <w:sz w:val="28"/>
          <w:szCs w:val="42"/>
        </w:rPr>
        <w:t>f</w:t>
      </w:r>
      <w:r w:rsidR="00CF1734" w:rsidRPr="005E28DD">
        <w:rPr>
          <w:rFonts w:ascii="Kuvempu_Kan_0001" w:hAnsi="Kuvempu_Kan_0001" w:cs="Kuvempu_Kan_0001"/>
          <w:sz w:val="28"/>
          <w:szCs w:val="42"/>
        </w:rPr>
        <w:t>¯Éè</w:t>
      </w:r>
      <w:proofErr w:type="spellEnd"/>
      <w:r w:rsidR="00CF1734" w:rsidRPr="005E28DD">
        <w:rPr>
          <w:rFonts w:ascii="Kuvempu_Kan_0001" w:hAnsi="Kuvempu_Kan_0001" w:cs="Kuvempu_Kan_0001"/>
          <w:sz w:val="28"/>
          <w:szCs w:val="42"/>
        </w:rPr>
        <w:t>.</w:t>
      </w:r>
      <w:r w:rsidR="00875E4F" w:rsidRPr="005E28DD">
        <w:rPr>
          <w:rFonts w:ascii="Kuvempu_Kan_0001" w:hAnsi="Kuvempu_Kan_0001" w:cs="Kuvempu_Kan_0001"/>
          <w:sz w:val="40"/>
          <w:szCs w:val="42"/>
        </w:rPr>
        <w:t xml:space="preserve"> </w:t>
      </w:r>
    </w:p>
    <w:p w:rsidR="007E7103" w:rsidRDefault="007E7103" w:rsidP="007E7103">
      <w:pPr>
        <w:autoSpaceDE w:val="0"/>
        <w:spacing w:after="113"/>
        <w:rPr>
          <w:rFonts w:ascii="Kuvempu_Kan_0001" w:hAnsi="Kuvempu_Kan_0001" w:cs="Kuvempu_Kan_0001"/>
          <w:sz w:val="72"/>
          <w:szCs w:val="42"/>
        </w:rPr>
      </w:pPr>
    </w:p>
    <w:p w:rsidR="007E7103" w:rsidRDefault="007E7103" w:rsidP="002E7E11">
      <w:pPr>
        <w:autoSpaceDE w:val="0"/>
        <w:spacing w:after="113"/>
        <w:ind w:firstLine="283"/>
        <w:jc w:val="center"/>
        <w:rPr>
          <w:rFonts w:ascii="Kuvempu_Kan_0001" w:hAnsi="Kuvempu_Kan_0001" w:cs="Kuvempu_Kan_0001"/>
          <w:sz w:val="72"/>
          <w:szCs w:val="42"/>
        </w:rPr>
      </w:pPr>
    </w:p>
    <w:p w:rsidR="000B4C81" w:rsidRDefault="00A8122F" w:rsidP="002E7E11">
      <w:pPr>
        <w:autoSpaceDE w:val="0"/>
        <w:spacing w:after="113"/>
        <w:ind w:firstLine="283"/>
        <w:jc w:val="center"/>
        <w:rPr>
          <w:rFonts w:ascii="Kuvempu_Kan_0001" w:hAnsi="Kuvempu_Kan_0001" w:cs="Kuvempu_Kan_0001"/>
          <w:sz w:val="72"/>
          <w:szCs w:val="42"/>
        </w:rPr>
      </w:pPr>
      <w:r w:rsidRPr="00A8122F">
        <w:rPr>
          <w:noProof/>
          <w:lang w:eastAsia="en-US"/>
        </w:rPr>
        <w:drawing>
          <wp:inline distT="0" distB="0" distL="0" distR="0">
            <wp:extent cx="2703195" cy="2759075"/>
            <wp:effectExtent l="19050" t="0" r="1905" b="0"/>
            <wp:docPr id="1" name="Picture 6" descr="C:\Documents and Settings\Administrator\Local Settings\Temporary Internet Files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Local Settings\Temporary Internet Files\Content.Word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C81" w:rsidRDefault="000B4C81" w:rsidP="002E7E11">
      <w:pPr>
        <w:autoSpaceDE w:val="0"/>
        <w:spacing w:after="113"/>
        <w:ind w:firstLine="283"/>
        <w:jc w:val="center"/>
        <w:rPr>
          <w:rFonts w:ascii="Kuvempu_Kan_0001" w:hAnsi="Kuvempu_Kan_0001" w:cs="Kuvempu_Kan_0001"/>
          <w:sz w:val="72"/>
          <w:szCs w:val="42"/>
        </w:rPr>
      </w:pPr>
    </w:p>
    <w:p w:rsidR="000B4C81" w:rsidRDefault="000B4C81" w:rsidP="000B4C81">
      <w:pPr>
        <w:autoSpaceDE w:val="0"/>
        <w:spacing w:after="113"/>
        <w:ind w:firstLine="283"/>
        <w:jc w:val="center"/>
        <w:rPr>
          <w:rFonts w:ascii="Kuvempu_Kan_0001" w:hAnsi="Kuvempu_Kan_0001" w:cs="Kuvempu_Kan_0001"/>
          <w:sz w:val="72"/>
          <w:szCs w:val="42"/>
        </w:rPr>
      </w:pPr>
    </w:p>
    <w:p w:rsidR="002E7E11" w:rsidRPr="007E7103" w:rsidRDefault="00875E4F" w:rsidP="007E7103">
      <w:pPr>
        <w:tabs>
          <w:tab w:val="left" w:pos="1440"/>
        </w:tabs>
        <w:autoSpaceDE w:val="0"/>
        <w:jc w:val="center"/>
      </w:pPr>
      <w:r w:rsidRPr="007E7103">
        <w:rPr>
          <w:rFonts w:ascii="Kuvempu_Kan_0001" w:hAnsi="Kuvempu_Kan_0001" w:cs="Kuvempu_Kan_0001"/>
          <w:sz w:val="56"/>
          <w:szCs w:val="42"/>
        </w:rPr>
        <w:t xml:space="preserve">PÀÄªÉA¥ÀÅ </w:t>
      </w:r>
      <w:proofErr w:type="spellStart"/>
      <w:r w:rsidRPr="007E7103">
        <w:rPr>
          <w:rFonts w:ascii="Kuvempu_Kan_0001" w:hAnsi="Kuvempu_Kan_0001" w:cs="Kuvempu_Kan_0001"/>
          <w:sz w:val="56"/>
          <w:szCs w:val="42"/>
        </w:rPr>
        <w:t>PÀ£ÀßqÀ</w:t>
      </w:r>
      <w:proofErr w:type="spellEnd"/>
      <w:r w:rsidRPr="007E7103">
        <w:rPr>
          <w:rFonts w:ascii="Kuvempu_Kan_0001" w:hAnsi="Kuvempu_Kan_0001" w:cs="Kuvempu_Kan_0001"/>
          <w:sz w:val="56"/>
          <w:szCs w:val="42"/>
        </w:rPr>
        <w:t xml:space="preserve"> </w:t>
      </w:r>
      <w:proofErr w:type="spellStart"/>
      <w:r w:rsidRPr="007E7103">
        <w:rPr>
          <w:rFonts w:ascii="Kuvempu_Kan_0001" w:hAnsi="Kuvempu_Kan_0001" w:cs="Kuvempu_Kan_0001"/>
          <w:sz w:val="56"/>
          <w:szCs w:val="42"/>
        </w:rPr>
        <w:t>vÀAvÁæA±À</w:t>
      </w:r>
      <w:r w:rsidR="007E7103" w:rsidRPr="007E7103">
        <w:rPr>
          <w:rFonts w:ascii="Kuvempu_Kan_0001" w:hAnsi="Kuvempu_Kan_0001" w:cs="Kuvempu_Kan_0001"/>
          <w:sz w:val="56"/>
          <w:szCs w:val="42"/>
        </w:rPr>
        <w:t>zÀ</w:t>
      </w:r>
      <w:proofErr w:type="spellEnd"/>
      <w:r w:rsidR="007E7103" w:rsidRPr="007E7103">
        <w:rPr>
          <w:rFonts w:ascii="Kuvempu_Kan_0001" w:hAnsi="Kuvempu_Kan_0001" w:cs="Kuvempu_Kan_0001"/>
          <w:sz w:val="56"/>
          <w:szCs w:val="42"/>
        </w:rPr>
        <w:t xml:space="preserve"> ¸</w:t>
      </w:r>
      <w:proofErr w:type="spellStart"/>
      <w:r w:rsidR="007E7103" w:rsidRPr="007E7103">
        <w:rPr>
          <w:rFonts w:ascii="Kuvempu_Kan_0001" w:hAnsi="Kuvempu_Kan_0001" w:cs="Kuvempu_Kan_0001"/>
          <w:sz w:val="56"/>
          <w:szCs w:val="42"/>
        </w:rPr>
        <w:t>ÀºÁAiÀÄ</w:t>
      </w:r>
      <w:proofErr w:type="spellEnd"/>
      <w:r w:rsidR="007E7103" w:rsidRPr="007E7103">
        <w:rPr>
          <w:rFonts w:ascii="Kuvempu_Kan_0001" w:hAnsi="Kuvempu_Kan_0001" w:cs="Kuvempu_Kan_0001"/>
          <w:sz w:val="56"/>
          <w:szCs w:val="42"/>
        </w:rPr>
        <w:t xml:space="preserve"> </w:t>
      </w:r>
      <w:proofErr w:type="spellStart"/>
      <w:r w:rsidR="007E7103" w:rsidRPr="007E7103">
        <w:rPr>
          <w:rFonts w:ascii="Kuvempu_Kan_0001" w:hAnsi="Kuvempu_Kan_0001" w:cs="Kuvempu_Kan_0001"/>
          <w:sz w:val="56"/>
          <w:szCs w:val="42"/>
        </w:rPr>
        <w:t>PÀqÀvÀ</w:t>
      </w:r>
      <w:proofErr w:type="spellEnd"/>
    </w:p>
    <w:p w:rsidR="0065274B" w:rsidRDefault="0065274B" w:rsidP="007E7103">
      <w:pPr>
        <w:autoSpaceDE w:val="0"/>
        <w:ind w:left="360"/>
        <w:jc w:val="center"/>
        <w:rPr>
          <w:rFonts w:ascii="Kuvempu_Kan_0001" w:hAnsi="Kuvempu_Kan_0001" w:cs="Kuvempu_Kan_0001"/>
          <w:sz w:val="28"/>
          <w:szCs w:val="28"/>
        </w:rPr>
      </w:pPr>
    </w:p>
    <w:p w:rsidR="0065274B" w:rsidRDefault="0065274B" w:rsidP="007E7103">
      <w:pPr>
        <w:autoSpaceDE w:val="0"/>
        <w:ind w:left="360"/>
        <w:jc w:val="center"/>
        <w:rPr>
          <w:rFonts w:ascii="Kuvempu_Kan_0001" w:hAnsi="Kuvempu_Kan_0001" w:cs="Kuvempu_Kan_0001"/>
          <w:sz w:val="28"/>
          <w:szCs w:val="28"/>
        </w:rPr>
      </w:pPr>
    </w:p>
    <w:p w:rsidR="007E7103" w:rsidRDefault="007E7103" w:rsidP="007E7103">
      <w:pPr>
        <w:autoSpaceDE w:val="0"/>
        <w:ind w:left="360"/>
        <w:jc w:val="center"/>
        <w:rPr>
          <w:rFonts w:ascii="Kuvempu_Kan_0001" w:hAnsi="Kuvempu_Kan_0001" w:cs="Kuvempu_Kan_0001"/>
          <w:sz w:val="28"/>
          <w:szCs w:val="28"/>
        </w:rPr>
      </w:pPr>
    </w:p>
    <w:p w:rsidR="007E7103" w:rsidRDefault="007E7103" w:rsidP="007E7103">
      <w:pPr>
        <w:autoSpaceDE w:val="0"/>
        <w:ind w:left="360"/>
        <w:jc w:val="center"/>
        <w:rPr>
          <w:rFonts w:ascii="Kuvempu_Kan_0001" w:hAnsi="Kuvempu_Kan_0001" w:cs="Kuvempu_Kan_0001"/>
          <w:sz w:val="28"/>
          <w:szCs w:val="28"/>
        </w:rPr>
      </w:pPr>
    </w:p>
    <w:p w:rsidR="007E7103" w:rsidRDefault="007E7103" w:rsidP="007E7103">
      <w:pPr>
        <w:autoSpaceDE w:val="0"/>
        <w:ind w:left="360"/>
        <w:jc w:val="center"/>
        <w:rPr>
          <w:rFonts w:ascii="Kuvempu_Kan_0001" w:hAnsi="Kuvempu_Kan_0001" w:cs="Kuvempu_Kan_0001"/>
          <w:sz w:val="28"/>
          <w:szCs w:val="28"/>
        </w:rPr>
      </w:pPr>
    </w:p>
    <w:p w:rsidR="0065274B" w:rsidRDefault="0065274B" w:rsidP="007E7103">
      <w:pPr>
        <w:autoSpaceDE w:val="0"/>
        <w:ind w:left="360"/>
        <w:jc w:val="center"/>
        <w:rPr>
          <w:rFonts w:ascii="Kuvempu_Kan_0001" w:hAnsi="Kuvempu_Kan_0001" w:cs="Kuvempu_Kan_0001"/>
          <w:sz w:val="28"/>
          <w:szCs w:val="28"/>
        </w:rPr>
      </w:pPr>
    </w:p>
    <w:p w:rsidR="000B4C81" w:rsidRDefault="000B4C81" w:rsidP="002E7E11">
      <w:pPr>
        <w:autoSpaceDE w:val="0"/>
        <w:ind w:left="360"/>
        <w:jc w:val="both"/>
        <w:rPr>
          <w:rFonts w:ascii="Kuvempu_Kan_0001" w:hAnsi="Kuvempu_Kan_0001" w:cs="Kuvempu_Kan_0001"/>
          <w:sz w:val="28"/>
          <w:szCs w:val="28"/>
        </w:rPr>
      </w:pPr>
    </w:p>
    <w:p w:rsidR="00AB0EC5" w:rsidRDefault="00AB0EC5" w:rsidP="0065274B">
      <w:pPr>
        <w:autoSpaceDE w:val="0"/>
        <w:ind w:left="360"/>
        <w:jc w:val="center"/>
        <w:rPr>
          <w:rFonts w:ascii="Kuvempu_Kan_0001" w:hAnsi="Kuvempu_Kan_0001" w:cs="Kuvempu_Kan_0001"/>
          <w:sz w:val="56"/>
          <w:szCs w:val="28"/>
          <w:u w:val="single"/>
        </w:rPr>
      </w:pPr>
    </w:p>
    <w:p w:rsidR="0065274B" w:rsidRPr="00EB729F" w:rsidRDefault="0065274B" w:rsidP="0065274B">
      <w:pPr>
        <w:autoSpaceDE w:val="0"/>
        <w:ind w:left="360"/>
        <w:jc w:val="center"/>
        <w:rPr>
          <w:rFonts w:ascii="Kuvempu_Kan_0001" w:hAnsi="Kuvempu_Kan_0001" w:cs="Kuvempu_Kan_0001"/>
          <w:sz w:val="48"/>
          <w:szCs w:val="48"/>
          <w:u w:val="single"/>
        </w:rPr>
      </w:pPr>
      <w:r w:rsidRPr="00EB729F">
        <w:rPr>
          <w:rFonts w:ascii="Kuvempu_Kan_0001" w:hAnsi="Kuvempu_Kan_0001" w:cs="Kuvempu_Kan_0001"/>
          <w:sz w:val="48"/>
          <w:szCs w:val="48"/>
          <w:u w:val="single"/>
        </w:rPr>
        <w:t>¥</w:t>
      </w:r>
      <w:proofErr w:type="spellStart"/>
      <w:r w:rsidRPr="00EB729F">
        <w:rPr>
          <w:rFonts w:ascii="Kuvempu_Kan_0001" w:hAnsi="Kuvempu_Kan_0001" w:cs="Kuvempu_Kan_0001"/>
          <w:sz w:val="48"/>
          <w:szCs w:val="48"/>
          <w:u w:val="single"/>
        </w:rPr>
        <w:t>Àj</w:t>
      </w:r>
      <w:proofErr w:type="spellEnd"/>
      <w:r w:rsidRPr="00EB729F">
        <w:rPr>
          <w:rFonts w:ascii="Kuvempu_Kan_0001" w:hAnsi="Kuvempu_Kan_0001" w:cs="Kuvempu_Kan_0001"/>
          <w:sz w:val="48"/>
          <w:szCs w:val="48"/>
          <w:u w:val="single"/>
        </w:rPr>
        <w:t>«r</w:t>
      </w:r>
    </w:p>
    <w:p w:rsidR="0065274B" w:rsidRDefault="0065274B" w:rsidP="002E7E11">
      <w:pPr>
        <w:ind w:left="680"/>
        <w:jc w:val="both"/>
      </w:pPr>
    </w:p>
    <w:p w:rsidR="002E7E11" w:rsidRDefault="002E7E11" w:rsidP="00EF5429">
      <w:pPr>
        <w:ind w:left="680"/>
        <w:jc w:val="both"/>
        <w:rPr>
          <w:rFonts w:ascii="Kuvempu_Kan_0001" w:hAnsi="Kuvempu_Kan_0001"/>
        </w:rPr>
      </w:pPr>
      <w:r w:rsidRPr="007E7103">
        <w:rPr>
          <w:rFonts w:ascii="Kuvempu_Kan_0001" w:hAnsi="Kuvempu_Kan_0001"/>
        </w:rPr>
        <w:t xml:space="preserve">           </w:t>
      </w:r>
      <w:r w:rsidR="007E7103">
        <w:rPr>
          <w:rFonts w:ascii="Kuvempu_Kan_0001" w:hAnsi="Kuvempu_Kan_0001"/>
        </w:rPr>
        <w:tab/>
      </w:r>
      <w:r w:rsidR="007E7103">
        <w:rPr>
          <w:rFonts w:ascii="Kuvempu_Kan_0001" w:hAnsi="Kuvempu_Kan_0001"/>
        </w:rPr>
        <w:tab/>
      </w:r>
      <w:r w:rsidR="007E7103">
        <w:rPr>
          <w:rFonts w:ascii="Kuvempu_Kan_0001" w:hAnsi="Kuvempu_Kan_0001"/>
        </w:rPr>
        <w:tab/>
      </w:r>
      <w:r w:rsidR="007E7103">
        <w:rPr>
          <w:rFonts w:ascii="Kuvempu_Kan_0001" w:hAnsi="Kuvempu_Kan_0001"/>
        </w:rPr>
        <w:tab/>
      </w:r>
      <w:r w:rsidR="007E7103">
        <w:rPr>
          <w:rFonts w:ascii="Kuvempu_Kan_0001" w:hAnsi="Kuvempu_Kan_0001"/>
        </w:rPr>
        <w:tab/>
      </w:r>
      <w:r w:rsidR="007E7103">
        <w:rPr>
          <w:rFonts w:ascii="Kuvempu_Kan_0001" w:hAnsi="Kuvempu_Kan_0001"/>
        </w:rPr>
        <w:tab/>
      </w:r>
      <w:r w:rsidR="007E7103">
        <w:rPr>
          <w:rFonts w:ascii="Kuvempu_Kan_0001" w:hAnsi="Kuvempu_Kan_0001"/>
        </w:rPr>
        <w:tab/>
      </w:r>
      <w:r w:rsidR="007E7103">
        <w:rPr>
          <w:rFonts w:ascii="Kuvempu_Kan_0001" w:hAnsi="Kuvempu_Kan_0001"/>
        </w:rPr>
        <w:tab/>
        <w:t xml:space="preserve">      </w:t>
      </w:r>
      <w:r w:rsidR="00AB0EC5">
        <w:rPr>
          <w:rFonts w:ascii="Kuvempu_Kan_0001" w:hAnsi="Kuvempu_Kan_0001"/>
        </w:rPr>
        <w:tab/>
      </w:r>
      <w:r w:rsidR="00AB0EC5">
        <w:rPr>
          <w:rFonts w:ascii="Kuvempu_Kan_0001" w:hAnsi="Kuvempu_Kan_0001"/>
        </w:rPr>
        <w:tab/>
        <w:t xml:space="preserve">      </w:t>
      </w:r>
      <w:r w:rsidR="007E7103">
        <w:rPr>
          <w:rFonts w:ascii="Kuvempu_Kan_0001" w:hAnsi="Kuvempu_Kan_0001"/>
        </w:rPr>
        <w:t>¥</w:t>
      </w:r>
      <w:proofErr w:type="spellStart"/>
      <w:r w:rsidR="007E7103">
        <w:rPr>
          <w:rFonts w:ascii="Kuvempu_Kan_0001" w:hAnsi="Kuvempu_Kan_0001"/>
        </w:rPr>
        <w:t>ÀÅl¸ÀASÉ</w:t>
      </w:r>
      <w:r w:rsidR="007E7103" w:rsidRPr="007E7103">
        <w:rPr>
          <w:rFonts w:ascii="Kuvempu_Kan_0001" w:hAnsi="Kuvempu_Kan_0001"/>
        </w:rPr>
        <w:t>å</w:t>
      </w:r>
      <w:proofErr w:type="spellEnd"/>
    </w:p>
    <w:p w:rsidR="00EF5429" w:rsidRPr="00EF5429" w:rsidRDefault="00EF5429" w:rsidP="00EF5429">
      <w:pPr>
        <w:ind w:left="680"/>
        <w:jc w:val="both"/>
        <w:rPr>
          <w:rFonts w:ascii="Kuvempu_Kan_0001" w:hAnsi="Kuvempu_Kan_0001"/>
          <w:sz w:val="8"/>
        </w:rPr>
      </w:pPr>
    </w:p>
    <w:p w:rsidR="00526D92" w:rsidRDefault="0065274B" w:rsidP="002E7E11">
      <w:pPr>
        <w:pStyle w:val="ListParagraph"/>
        <w:numPr>
          <w:ilvl w:val="0"/>
          <w:numId w:val="5"/>
        </w:numPr>
        <w:tabs>
          <w:tab w:val="left" w:pos="1760"/>
        </w:tabs>
        <w:jc w:val="both"/>
        <w:rPr>
          <w:rFonts w:ascii="Kuvempu_Kan_0001" w:hAnsi="Kuvempu_Kan_0001"/>
          <w:sz w:val="42"/>
          <w:szCs w:val="42"/>
        </w:rPr>
      </w:pPr>
      <w:r>
        <w:rPr>
          <w:rFonts w:ascii="Kuvempu_Kan_0001" w:hAnsi="Kuvempu_Kan_0001"/>
          <w:sz w:val="42"/>
          <w:szCs w:val="42"/>
        </w:rPr>
        <w:t xml:space="preserve"> </w:t>
      </w:r>
      <w:proofErr w:type="spellStart"/>
      <w:r w:rsidR="00526D92">
        <w:rPr>
          <w:rFonts w:ascii="Kuvempu_Kan_0001" w:hAnsi="Kuvempu_Kan_0001"/>
          <w:sz w:val="42"/>
          <w:szCs w:val="42"/>
        </w:rPr>
        <w:t>vÀAvÁæA±À</w:t>
      </w:r>
      <w:proofErr w:type="spellEnd"/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AB0EC5">
        <w:rPr>
          <w:rFonts w:ascii="Kuvempu_Kan_0001" w:hAnsi="Kuvempu_Kan_0001"/>
          <w:sz w:val="42"/>
          <w:szCs w:val="42"/>
        </w:rPr>
        <w:tab/>
      </w:r>
      <w:r w:rsidR="00AB0EC5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>1-</w:t>
      </w:r>
      <w:r w:rsidR="00EF5429">
        <w:rPr>
          <w:rFonts w:ascii="Kuvempu_Kan_0001" w:hAnsi="Kuvempu_Kan_0001"/>
          <w:sz w:val="42"/>
          <w:szCs w:val="42"/>
        </w:rPr>
        <w:t>0</w:t>
      </w:r>
      <w:r w:rsidR="007E7103">
        <w:rPr>
          <w:rFonts w:ascii="Kuvempu_Kan_0001" w:hAnsi="Kuvempu_Kan_0001"/>
          <w:sz w:val="42"/>
          <w:szCs w:val="42"/>
        </w:rPr>
        <w:t>2</w:t>
      </w:r>
    </w:p>
    <w:p w:rsidR="00526D92" w:rsidRDefault="00526D92" w:rsidP="00526D92">
      <w:pPr>
        <w:pStyle w:val="ListParagraph"/>
        <w:tabs>
          <w:tab w:val="left" w:pos="1760"/>
        </w:tabs>
        <w:jc w:val="both"/>
        <w:rPr>
          <w:rFonts w:ascii="Kuvempu_Kan_0001" w:hAnsi="Kuvempu_Kan_0001"/>
          <w:sz w:val="42"/>
          <w:szCs w:val="42"/>
        </w:rPr>
      </w:pPr>
    </w:p>
    <w:p w:rsidR="002E7E11" w:rsidRPr="0065274B" w:rsidRDefault="002E7E11" w:rsidP="002E7E11">
      <w:pPr>
        <w:pStyle w:val="ListParagraph"/>
        <w:numPr>
          <w:ilvl w:val="0"/>
          <w:numId w:val="5"/>
        </w:numPr>
        <w:tabs>
          <w:tab w:val="left" w:pos="1760"/>
        </w:tabs>
        <w:jc w:val="both"/>
        <w:rPr>
          <w:rFonts w:ascii="Kuvempu_Kan_0001" w:hAnsi="Kuvempu_Kan_0001"/>
          <w:sz w:val="42"/>
          <w:szCs w:val="42"/>
        </w:rPr>
      </w:pPr>
      <w:r w:rsidRPr="0065274B">
        <w:rPr>
          <w:rFonts w:ascii="Kuvempu_Kan_0001" w:hAnsi="Kuvempu_Kan_0001"/>
          <w:sz w:val="42"/>
          <w:szCs w:val="42"/>
        </w:rPr>
        <w:t>QÃ°ª</w:t>
      </w:r>
      <w:proofErr w:type="spellStart"/>
      <w:r w:rsidRPr="0065274B">
        <w:rPr>
          <w:rFonts w:ascii="Kuvempu_Kan_0001" w:hAnsi="Kuvempu_Kan_0001"/>
          <w:sz w:val="42"/>
          <w:szCs w:val="42"/>
        </w:rPr>
        <w:t>ÀÄuÉ</w:t>
      </w:r>
      <w:proofErr w:type="spellEnd"/>
      <w:r w:rsidRPr="0065274B">
        <w:rPr>
          <w:rFonts w:ascii="Kuvempu_Kan_0001" w:hAnsi="Kuvempu_Kan_0001"/>
          <w:sz w:val="42"/>
          <w:szCs w:val="42"/>
        </w:rPr>
        <w:t xml:space="preserve"> «£Áå¸ÀUÀ¼ÀÄ</w:t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ab/>
      </w:r>
      <w:r w:rsidR="00AB0EC5">
        <w:rPr>
          <w:rFonts w:ascii="Kuvempu_Kan_0001" w:hAnsi="Kuvempu_Kan_0001"/>
          <w:sz w:val="42"/>
          <w:szCs w:val="42"/>
        </w:rPr>
        <w:tab/>
      </w:r>
      <w:r w:rsidR="00AB0EC5">
        <w:rPr>
          <w:rFonts w:ascii="Kuvempu_Kan_0001" w:hAnsi="Kuvempu_Kan_0001"/>
          <w:sz w:val="42"/>
          <w:szCs w:val="42"/>
        </w:rPr>
        <w:tab/>
      </w:r>
      <w:r w:rsidR="007E7103">
        <w:rPr>
          <w:rFonts w:ascii="Kuvempu_Kan_0001" w:hAnsi="Kuvempu_Kan_0001"/>
          <w:sz w:val="42"/>
          <w:szCs w:val="42"/>
        </w:rPr>
        <w:t>3-22</w:t>
      </w:r>
      <w:r w:rsidRPr="0065274B">
        <w:rPr>
          <w:rFonts w:ascii="Kuvempu_Kan_0001" w:hAnsi="Kuvempu_Kan_0001"/>
          <w:sz w:val="42"/>
          <w:szCs w:val="42"/>
        </w:rPr>
        <w:t xml:space="preserve"> </w:t>
      </w:r>
    </w:p>
    <w:p w:rsidR="00600C37" w:rsidRDefault="00600C37" w:rsidP="00600C37">
      <w:pPr>
        <w:pStyle w:val="ListParagraph"/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</w:p>
    <w:p w:rsidR="00600C37" w:rsidRPr="00AB0EC5" w:rsidRDefault="002E7E11" w:rsidP="00AB0EC5">
      <w:pPr>
        <w:pStyle w:val="ListParagraph"/>
        <w:numPr>
          <w:ilvl w:val="1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 w:rsidRPr="0065274B">
        <w:rPr>
          <w:rFonts w:ascii="Kuvempu_Kan_0001" w:hAnsi="Kuvempu_Kan_0001"/>
          <w:sz w:val="36"/>
          <w:szCs w:val="28"/>
        </w:rPr>
        <w:t>º</w:t>
      </w:r>
      <w:proofErr w:type="spellStart"/>
      <w:r w:rsidRPr="0065274B">
        <w:rPr>
          <w:rFonts w:ascii="Kuvempu_Kan_0001" w:hAnsi="Kuvempu_Kan_0001"/>
          <w:sz w:val="36"/>
          <w:szCs w:val="28"/>
        </w:rPr>
        <w:t>ÉÃªÀiÁªÀw</w:t>
      </w:r>
      <w:proofErr w:type="spellEnd"/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  <w:t>3-7</w:t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AB0EC5">
        <w:rPr>
          <w:rFonts w:ascii="Kuvempu_Kan_0001" w:hAnsi="Kuvempu_Kan_0001"/>
          <w:sz w:val="36"/>
          <w:szCs w:val="28"/>
        </w:rPr>
        <w:tab/>
      </w:r>
      <w:r w:rsidR="00433666">
        <w:rPr>
          <w:rFonts w:ascii="Kuvempu_Kan_0001" w:hAnsi="Kuvempu_Kan_0001"/>
          <w:sz w:val="28"/>
          <w:szCs w:val="28"/>
        </w:rPr>
        <w:tab/>
      </w:r>
      <w:r w:rsidR="007E7103">
        <w:rPr>
          <w:rFonts w:ascii="Kuvempu_Kan_0001" w:hAnsi="Kuvempu_Kan_0001"/>
          <w:sz w:val="28"/>
          <w:szCs w:val="28"/>
        </w:rPr>
        <w:tab/>
      </w:r>
      <w:r w:rsidR="007E7103">
        <w:rPr>
          <w:rFonts w:ascii="Kuvempu_Kan_0001" w:hAnsi="Kuvempu_Kan_0001"/>
          <w:sz w:val="28"/>
          <w:szCs w:val="28"/>
        </w:rPr>
        <w:tab/>
      </w:r>
      <w:r w:rsidR="007E7103">
        <w:rPr>
          <w:rFonts w:ascii="Kuvempu_Kan_0001" w:hAnsi="Kuvempu_Kan_0001"/>
          <w:sz w:val="28"/>
          <w:szCs w:val="28"/>
        </w:rPr>
        <w:tab/>
      </w:r>
      <w:r w:rsidR="007E7103">
        <w:rPr>
          <w:rFonts w:ascii="Kuvempu_Kan_0001" w:hAnsi="Kuvempu_Kan_0001"/>
          <w:sz w:val="28"/>
          <w:szCs w:val="28"/>
        </w:rPr>
        <w:tab/>
      </w:r>
    </w:p>
    <w:p w:rsidR="00433666" w:rsidRDefault="0065274B" w:rsidP="00433666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32"/>
          <w:szCs w:val="28"/>
        </w:rPr>
        <w:t xml:space="preserve"> </w:t>
      </w:r>
      <w:r w:rsidR="00433666" w:rsidRPr="0065274B">
        <w:rPr>
          <w:rFonts w:ascii="Kuvempu_Kan_0001" w:hAnsi="Kuvempu_Kan_0001"/>
          <w:sz w:val="32"/>
          <w:szCs w:val="28"/>
        </w:rPr>
        <w:t>QÃ°ª</w:t>
      </w:r>
      <w:proofErr w:type="spellStart"/>
      <w:r w:rsidR="00433666" w:rsidRPr="0065274B">
        <w:rPr>
          <w:rFonts w:ascii="Kuvempu_Kan_0001" w:hAnsi="Kuvempu_Kan_0001"/>
          <w:sz w:val="32"/>
          <w:szCs w:val="28"/>
        </w:rPr>
        <w:t>ÀÄuÉ</w:t>
      </w:r>
      <w:proofErr w:type="spellEnd"/>
      <w:r w:rsidR="00433666" w:rsidRPr="0065274B">
        <w:rPr>
          <w:rFonts w:ascii="Kuvempu_Kan_0001" w:hAnsi="Kuvempu_Kan_0001"/>
          <w:sz w:val="32"/>
          <w:szCs w:val="28"/>
        </w:rPr>
        <w:t xml:space="preserve"> «£</w:t>
      </w:r>
      <w:proofErr w:type="spellStart"/>
      <w:r w:rsidR="00433666" w:rsidRPr="0065274B">
        <w:rPr>
          <w:rFonts w:ascii="Kuvempu_Kan_0001" w:hAnsi="Kuvempu_Kan_0001"/>
          <w:sz w:val="32"/>
          <w:szCs w:val="28"/>
        </w:rPr>
        <w:t>Áå¸ÀzÀ</w:t>
      </w:r>
      <w:proofErr w:type="spellEnd"/>
      <w:r w:rsidR="00433666" w:rsidRPr="0065274B">
        <w:rPr>
          <w:rFonts w:ascii="Kuvempu_Kan_0001" w:hAnsi="Kuvempu_Kan_0001"/>
          <w:sz w:val="32"/>
          <w:szCs w:val="28"/>
        </w:rPr>
        <w:t xml:space="preserve"> </w:t>
      </w:r>
      <w:proofErr w:type="spellStart"/>
      <w:r w:rsidR="00433666" w:rsidRPr="0065274B">
        <w:rPr>
          <w:rFonts w:ascii="Kuvempu_Kan_0001" w:hAnsi="Kuvempu_Kan_0001"/>
          <w:sz w:val="32"/>
          <w:szCs w:val="28"/>
        </w:rPr>
        <w:t>avÀæt</w:t>
      </w:r>
      <w:proofErr w:type="spellEnd"/>
      <w:r w:rsidR="007E7103">
        <w:rPr>
          <w:rFonts w:ascii="Kuvempu_Kan_0001" w:hAnsi="Kuvempu_Kan_0001"/>
          <w:sz w:val="32"/>
          <w:szCs w:val="28"/>
        </w:rPr>
        <w:tab/>
      </w:r>
      <w:r w:rsidR="007E7103">
        <w:rPr>
          <w:rFonts w:ascii="Kuvempu_Kan_0001" w:hAnsi="Kuvempu_Kan_0001"/>
          <w:sz w:val="32"/>
          <w:szCs w:val="28"/>
        </w:rPr>
        <w:tab/>
      </w:r>
      <w:r w:rsidR="007E7103">
        <w:rPr>
          <w:rFonts w:ascii="Kuvempu_Kan_0001" w:hAnsi="Kuvempu_Kan_0001"/>
          <w:sz w:val="32"/>
          <w:szCs w:val="28"/>
        </w:rPr>
        <w:tab/>
      </w:r>
      <w:r w:rsidR="007E7103">
        <w:rPr>
          <w:rFonts w:ascii="Kuvempu_Kan_0001" w:hAnsi="Kuvempu_Kan_0001"/>
          <w:sz w:val="32"/>
          <w:szCs w:val="28"/>
        </w:rPr>
        <w:tab/>
      </w:r>
      <w:r w:rsidR="00AB0EC5">
        <w:rPr>
          <w:rFonts w:ascii="Kuvempu_Kan_0001" w:hAnsi="Kuvempu_Kan_0001"/>
          <w:sz w:val="32"/>
          <w:szCs w:val="28"/>
        </w:rPr>
        <w:tab/>
      </w:r>
      <w:r w:rsidR="007E7103">
        <w:rPr>
          <w:rFonts w:ascii="Kuvempu_Kan_0001" w:hAnsi="Kuvempu_Kan_0001"/>
          <w:sz w:val="32"/>
          <w:szCs w:val="28"/>
        </w:rPr>
        <w:t>3</w:t>
      </w:r>
    </w:p>
    <w:p w:rsidR="00600C37" w:rsidRDefault="00600C37" w:rsidP="00600C37">
      <w:pPr>
        <w:pStyle w:val="ListParagraph"/>
        <w:tabs>
          <w:tab w:val="left" w:pos="1760"/>
        </w:tabs>
        <w:ind w:left="1800"/>
        <w:jc w:val="both"/>
        <w:rPr>
          <w:rFonts w:ascii="Kuvempu_Kan_0001" w:hAnsi="Kuvempu_Kan_0001"/>
          <w:sz w:val="28"/>
          <w:szCs w:val="28"/>
        </w:rPr>
      </w:pPr>
    </w:p>
    <w:p w:rsidR="002E7E11" w:rsidRPr="0065274B" w:rsidRDefault="0065274B" w:rsidP="00433666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28"/>
        </w:rPr>
      </w:pPr>
      <w:r>
        <w:rPr>
          <w:rFonts w:ascii="Kuvempu_Kan_0001" w:hAnsi="Kuvempu_Kan_0001"/>
          <w:sz w:val="32"/>
          <w:szCs w:val="28"/>
        </w:rPr>
        <w:t xml:space="preserve"> </w:t>
      </w:r>
      <w:r w:rsidR="00433666" w:rsidRPr="0065274B">
        <w:rPr>
          <w:rFonts w:ascii="Kuvempu_Kan_0001" w:hAnsi="Kuvempu_Kan_0001"/>
          <w:sz w:val="32"/>
          <w:szCs w:val="28"/>
        </w:rPr>
        <w:t>QÃ°ª</w:t>
      </w:r>
      <w:proofErr w:type="spellStart"/>
      <w:r w:rsidR="00433666" w:rsidRPr="0065274B">
        <w:rPr>
          <w:rFonts w:ascii="Kuvempu_Kan_0001" w:hAnsi="Kuvempu_Kan_0001"/>
          <w:sz w:val="32"/>
          <w:szCs w:val="28"/>
        </w:rPr>
        <w:t>ÀÄuÉAiÀÄ</w:t>
      </w:r>
      <w:proofErr w:type="spellEnd"/>
      <w:r w:rsidR="00433666" w:rsidRPr="0065274B">
        <w:rPr>
          <w:rFonts w:ascii="Kuvempu_Kan_0001" w:hAnsi="Kuvempu_Kan_0001"/>
          <w:sz w:val="32"/>
          <w:szCs w:val="28"/>
        </w:rPr>
        <w:t xml:space="preserve"> §¼ÀPÉ</w:t>
      </w:r>
      <w:r w:rsidR="007E7103">
        <w:rPr>
          <w:rFonts w:ascii="Kuvempu_Kan_0001" w:hAnsi="Kuvempu_Kan_0001"/>
          <w:sz w:val="32"/>
          <w:szCs w:val="28"/>
        </w:rPr>
        <w:tab/>
      </w:r>
      <w:r w:rsidR="007E7103">
        <w:rPr>
          <w:rFonts w:ascii="Kuvempu_Kan_0001" w:hAnsi="Kuvempu_Kan_0001"/>
          <w:sz w:val="32"/>
          <w:szCs w:val="28"/>
        </w:rPr>
        <w:tab/>
      </w:r>
      <w:r w:rsidR="007E7103">
        <w:rPr>
          <w:rFonts w:ascii="Kuvempu_Kan_0001" w:hAnsi="Kuvempu_Kan_0001"/>
          <w:sz w:val="32"/>
          <w:szCs w:val="28"/>
        </w:rPr>
        <w:tab/>
      </w:r>
      <w:r w:rsidR="007E7103">
        <w:rPr>
          <w:rFonts w:ascii="Kuvempu_Kan_0001" w:hAnsi="Kuvempu_Kan_0001"/>
          <w:sz w:val="32"/>
          <w:szCs w:val="28"/>
        </w:rPr>
        <w:tab/>
      </w:r>
      <w:r w:rsidR="007E7103">
        <w:rPr>
          <w:rFonts w:ascii="Kuvempu_Kan_0001" w:hAnsi="Kuvempu_Kan_0001"/>
          <w:sz w:val="32"/>
          <w:szCs w:val="28"/>
        </w:rPr>
        <w:tab/>
      </w:r>
      <w:r w:rsidR="00AB0EC5">
        <w:rPr>
          <w:rFonts w:ascii="Kuvempu_Kan_0001" w:hAnsi="Kuvempu_Kan_0001"/>
          <w:sz w:val="32"/>
          <w:szCs w:val="28"/>
        </w:rPr>
        <w:tab/>
      </w:r>
      <w:r w:rsidR="002A31CA">
        <w:rPr>
          <w:rFonts w:ascii="Kuvempu_Kan_0001" w:hAnsi="Kuvempu_Kan_0001"/>
          <w:sz w:val="32"/>
          <w:szCs w:val="28"/>
        </w:rPr>
        <w:t>4-6</w:t>
      </w:r>
    </w:p>
    <w:p w:rsidR="00600C37" w:rsidRPr="00600C37" w:rsidRDefault="00600C37" w:rsidP="00600C37">
      <w:p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</w:p>
    <w:p w:rsidR="00433666" w:rsidRDefault="00433666" w:rsidP="00433666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ª</w:t>
      </w:r>
      <w:proofErr w:type="spellStart"/>
      <w:r>
        <w:rPr>
          <w:rFonts w:ascii="Kuvempu_Kan_0001" w:hAnsi="Kuvempu_Kan_0001"/>
          <w:sz w:val="28"/>
          <w:szCs w:val="28"/>
        </w:rPr>
        <w:t>ÀtðªÀiÁ¯ÉAiÀÄ</w:t>
      </w:r>
      <w:proofErr w:type="spellEnd"/>
      <w:r>
        <w:rPr>
          <w:rFonts w:ascii="Kuvempu_Kan_0001" w:hAnsi="Kuvempu_Kan_0001"/>
          <w:sz w:val="28"/>
          <w:szCs w:val="28"/>
        </w:rPr>
        <w:t xml:space="preserve"> §¼ÀPÉ</w:t>
      </w:r>
      <w:r w:rsidR="002A31C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ab/>
      </w:r>
      <w:r w:rsidR="00AB0EC5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>4</w:t>
      </w:r>
    </w:p>
    <w:p w:rsidR="00433666" w:rsidRDefault="00433666" w:rsidP="00433666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MvÀÛPÀëgÀUÀ¼À §¼ÀPÉ</w:t>
      </w:r>
      <w:r w:rsidR="002A31C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ab/>
      </w:r>
      <w:r w:rsidR="00AB0EC5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>4</w:t>
      </w:r>
    </w:p>
    <w:p w:rsidR="00433666" w:rsidRDefault="00433666" w:rsidP="00433666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UÀÄtÂvÁPÀëgÀUÀ¼À </w:t>
      </w:r>
      <w:r w:rsidR="00FF53BA">
        <w:rPr>
          <w:rFonts w:ascii="Kuvempu_Kan_0001" w:hAnsi="Kuvempu_Kan_0001"/>
          <w:sz w:val="28"/>
          <w:szCs w:val="28"/>
        </w:rPr>
        <w:t>§¼ÀPÉ</w:t>
      </w:r>
      <w:r w:rsidR="002A31C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ab/>
      </w:r>
      <w:r w:rsidR="00AB0EC5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>5-6</w:t>
      </w:r>
    </w:p>
    <w:p w:rsidR="00433666" w:rsidRDefault="00433666" w:rsidP="00433666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«±ÉÃµÀ UÀÄtÂvÁPÀëgÀUÀ¼À </w:t>
      </w:r>
      <w:r w:rsidR="00FF53BA">
        <w:rPr>
          <w:rFonts w:ascii="Kuvempu_Kan_0001" w:hAnsi="Kuvempu_Kan_0001"/>
          <w:sz w:val="28"/>
          <w:szCs w:val="28"/>
        </w:rPr>
        <w:t>§¼ÀPÉ</w:t>
      </w:r>
      <w:r w:rsidR="002A31C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ab/>
      </w:r>
      <w:r w:rsidR="00AB0EC5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>6</w:t>
      </w:r>
    </w:p>
    <w:p w:rsidR="002A31CA" w:rsidRDefault="00600C37" w:rsidP="00433666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ªÀÄÆ® </w:t>
      </w:r>
      <w:proofErr w:type="spellStart"/>
      <w:r>
        <w:rPr>
          <w:rFonts w:ascii="Kuvempu_Kan_0001" w:hAnsi="Kuvempu_Kan_0001"/>
          <w:sz w:val="28"/>
          <w:szCs w:val="28"/>
        </w:rPr>
        <w:t>CPÀëgÀ</w:t>
      </w:r>
      <w:proofErr w:type="spell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UÀÄtÂvÀzÀ</w:t>
      </w:r>
      <w:proofErr w:type="spellEnd"/>
      <w:r>
        <w:rPr>
          <w:rFonts w:ascii="Kuvempu_Kan_0001" w:hAnsi="Kuvempu_Kan_0001"/>
          <w:sz w:val="28"/>
          <w:szCs w:val="28"/>
        </w:rPr>
        <w:t xml:space="preserve"> CPÀëgÀUÀ¼À </w:t>
      </w:r>
      <w:r w:rsidR="002A31CA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ab/>
      </w:r>
    </w:p>
    <w:p w:rsidR="00600C37" w:rsidRDefault="00600C37" w:rsidP="002A31CA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28"/>
          <w:szCs w:val="28"/>
        </w:rPr>
      </w:pPr>
      <w:proofErr w:type="spellStart"/>
      <w:proofErr w:type="gramStart"/>
      <w:r>
        <w:rPr>
          <w:rFonts w:ascii="Kuvempu_Kan_0001" w:hAnsi="Kuvempu_Kan_0001"/>
          <w:sz w:val="28"/>
          <w:szCs w:val="28"/>
        </w:rPr>
        <w:t>eÉÆvÉ</w:t>
      </w:r>
      <w:proofErr w:type="spellEnd"/>
      <w:proofErr w:type="gram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JgÀqÀÄ</w:t>
      </w:r>
      <w:proofErr w:type="spellEnd"/>
      <w:r>
        <w:rPr>
          <w:rFonts w:ascii="Kuvempu_Kan_0001" w:hAnsi="Kuvempu_Kan_0001"/>
          <w:sz w:val="28"/>
          <w:szCs w:val="28"/>
        </w:rPr>
        <w:t>-ª</w:t>
      </w:r>
      <w:proofErr w:type="spellStart"/>
      <w:r>
        <w:rPr>
          <w:rFonts w:ascii="Kuvempu_Kan_0001" w:hAnsi="Kuvempu_Kan_0001"/>
          <w:sz w:val="28"/>
          <w:szCs w:val="28"/>
        </w:rPr>
        <w:t>ÀÄÆgÀÄ</w:t>
      </w:r>
      <w:proofErr w:type="spellEnd"/>
      <w:r>
        <w:rPr>
          <w:rFonts w:ascii="Kuvempu_Kan_0001" w:hAnsi="Kuvempu_Kan_0001"/>
          <w:sz w:val="28"/>
          <w:szCs w:val="28"/>
        </w:rPr>
        <w:t xml:space="preserve"> MvÀÛPÀëgÀUÀ¼À §¼ÀPÉ</w:t>
      </w:r>
      <w:r w:rsidR="002A31CA">
        <w:rPr>
          <w:rFonts w:ascii="Kuvempu_Kan_0001" w:hAnsi="Kuvempu_Kan_0001"/>
          <w:sz w:val="28"/>
          <w:szCs w:val="28"/>
        </w:rPr>
        <w:tab/>
      </w:r>
      <w:r w:rsidR="00AB0EC5">
        <w:rPr>
          <w:rFonts w:ascii="Kuvempu_Kan_0001" w:hAnsi="Kuvempu_Kan_0001"/>
          <w:sz w:val="28"/>
          <w:szCs w:val="28"/>
        </w:rPr>
        <w:tab/>
      </w:r>
      <w:r w:rsidR="002A31CA">
        <w:rPr>
          <w:rFonts w:ascii="Kuvempu_Kan_0001" w:hAnsi="Kuvempu_Kan_0001"/>
          <w:sz w:val="28"/>
          <w:szCs w:val="28"/>
        </w:rPr>
        <w:t>6</w:t>
      </w:r>
    </w:p>
    <w:p w:rsidR="00600C37" w:rsidRDefault="00600C37" w:rsidP="00600C37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28"/>
          <w:szCs w:val="28"/>
        </w:rPr>
      </w:pPr>
    </w:p>
    <w:p w:rsidR="00600C37" w:rsidRPr="0065274B" w:rsidRDefault="0065274B" w:rsidP="00600C37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28"/>
        </w:rPr>
      </w:pPr>
      <w:r>
        <w:rPr>
          <w:rFonts w:ascii="Kuvempu_Kan_0001" w:hAnsi="Kuvempu_Kan_0001"/>
          <w:sz w:val="32"/>
          <w:szCs w:val="28"/>
        </w:rPr>
        <w:t xml:space="preserve"> </w:t>
      </w:r>
      <w:r w:rsidR="00600C37" w:rsidRPr="0065274B">
        <w:rPr>
          <w:rFonts w:ascii="Kuvempu_Kan_0001" w:hAnsi="Kuvempu_Kan_0001"/>
          <w:sz w:val="32"/>
          <w:szCs w:val="28"/>
        </w:rPr>
        <w:t>¸ÀÆZÀ£É</w:t>
      </w:r>
      <w:r w:rsidR="002A31CA">
        <w:rPr>
          <w:rFonts w:ascii="Kuvempu_Kan_0001" w:hAnsi="Kuvempu_Kan_0001"/>
          <w:sz w:val="32"/>
          <w:szCs w:val="28"/>
        </w:rPr>
        <w:tab/>
      </w:r>
      <w:r w:rsidR="002A31CA">
        <w:rPr>
          <w:rFonts w:ascii="Kuvempu_Kan_0001" w:hAnsi="Kuvempu_Kan_0001"/>
          <w:sz w:val="32"/>
          <w:szCs w:val="28"/>
        </w:rPr>
        <w:tab/>
      </w:r>
      <w:r w:rsidR="002A31CA">
        <w:rPr>
          <w:rFonts w:ascii="Kuvempu_Kan_0001" w:hAnsi="Kuvempu_Kan_0001"/>
          <w:sz w:val="32"/>
          <w:szCs w:val="28"/>
        </w:rPr>
        <w:tab/>
      </w:r>
      <w:r w:rsidR="002A31CA">
        <w:rPr>
          <w:rFonts w:ascii="Kuvempu_Kan_0001" w:hAnsi="Kuvempu_Kan_0001"/>
          <w:sz w:val="32"/>
          <w:szCs w:val="28"/>
        </w:rPr>
        <w:tab/>
      </w:r>
      <w:r w:rsidR="002A31CA">
        <w:rPr>
          <w:rFonts w:ascii="Kuvempu_Kan_0001" w:hAnsi="Kuvempu_Kan_0001"/>
          <w:sz w:val="32"/>
          <w:szCs w:val="28"/>
        </w:rPr>
        <w:tab/>
      </w:r>
      <w:r w:rsidR="002A31CA">
        <w:rPr>
          <w:rFonts w:ascii="Kuvempu_Kan_0001" w:hAnsi="Kuvempu_Kan_0001"/>
          <w:sz w:val="32"/>
          <w:szCs w:val="28"/>
        </w:rPr>
        <w:tab/>
      </w:r>
      <w:r w:rsidR="002A31CA">
        <w:rPr>
          <w:rFonts w:ascii="Kuvempu_Kan_0001" w:hAnsi="Kuvempu_Kan_0001"/>
          <w:sz w:val="32"/>
          <w:szCs w:val="28"/>
        </w:rPr>
        <w:tab/>
      </w:r>
      <w:r w:rsidR="00AB0EC5">
        <w:rPr>
          <w:rFonts w:ascii="Kuvempu_Kan_0001" w:hAnsi="Kuvempu_Kan_0001"/>
          <w:sz w:val="32"/>
          <w:szCs w:val="28"/>
        </w:rPr>
        <w:tab/>
      </w:r>
      <w:r w:rsidR="002A31CA">
        <w:rPr>
          <w:rFonts w:ascii="Kuvempu_Kan_0001" w:hAnsi="Kuvempu_Kan_0001"/>
          <w:sz w:val="32"/>
          <w:szCs w:val="28"/>
        </w:rPr>
        <w:t>7</w:t>
      </w:r>
    </w:p>
    <w:p w:rsidR="00600C37" w:rsidRPr="00600C37" w:rsidRDefault="00600C37" w:rsidP="00600C37">
      <w:p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</w:p>
    <w:p w:rsidR="00433666" w:rsidRDefault="00433666" w:rsidP="00433666">
      <w:pPr>
        <w:pStyle w:val="ListParagraph"/>
        <w:tabs>
          <w:tab w:val="left" w:pos="1760"/>
        </w:tabs>
        <w:ind w:left="1440"/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ab/>
      </w:r>
    </w:p>
    <w:p w:rsidR="0065274B" w:rsidRPr="0065274B" w:rsidRDefault="002E7E11" w:rsidP="002E7E11">
      <w:pPr>
        <w:pStyle w:val="ListParagraph"/>
        <w:numPr>
          <w:ilvl w:val="1"/>
          <w:numId w:val="5"/>
        </w:numPr>
        <w:tabs>
          <w:tab w:val="left" w:pos="1760"/>
        </w:tabs>
        <w:jc w:val="both"/>
        <w:rPr>
          <w:rFonts w:ascii="Kuvempu_Kan_0001" w:hAnsi="Kuvempu_Kan_0001"/>
          <w:sz w:val="36"/>
          <w:szCs w:val="36"/>
        </w:rPr>
      </w:pPr>
      <w:r w:rsidRPr="0065274B">
        <w:rPr>
          <w:rFonts w:ascii="Kuvempu_Kan_0001" w:hAnsi="Kuvempu_Kan_0001"/>
          <w:sz w:val="36"/>
          <w:szCs w:val="36"/>
        </w:rPr>
        <w:t>±</w:t>
      </w:r>
      <w:proofErr w:type="spellStart"/>
      <w:r w:rsidRPr="0065274B">
        <w:rPr>
          <w:rFonts w:ascii="Kuvempu_Kan_0001" w:hAnsi="Kuvempu_Kan_0001"/>
          <w:sz w:val="36"/>
          <w:szCs w:val="36"/>
        </w:rPr>
        <w:t>ÀgÁªÀw</w:t>
      </w:r>
      <w:proofErr w:type="spellEnd"/>
      <w:r w:rsidR="00EA543F">
        <w:rPr>
          <w:rFonts w:ascii="Kuvempu_Kan_0001" w:hAnsi="Kuvempu_Kan_0001"/>
          <w:sz w:val="36"/>
          <w:szCs w:val="36"/>
        </w:rPr>
        <w:tab/>
      </w:r>
      <w:r w:rsidR="00EA543F">
        <w:rPr>
          <w:rFonts w:ascii="Kuvempu_Kan_0001" w:hAnsi="Kuvempu_Kan_0001"/>
          <w:sz w:val="36"/>
          <w:szCs w:val="36"/>
        </w:rPr>
        <w:tab/>
      </w:r>
      <w:r w:rsidR="00EA543F">
        <w:rPr>
          <w:rFonts w:ascii="Kuvempu_Kan_0001" w:hAnsi="Kuvempu_Kan_0001"/>
          <w:sz w:val="36"/>
          <w:szCs w:val="36"/>
        </w:rPr>
        <w:tab/>
      </w:r>
      <w:r w:rsidR="00EA543F">
        <w:rPr>
          <w:rFonts w:ascii="Kuvempu_Kan_0001" w:hAnsi="Kuvempu_Kan_0001"/>
          <w:sz w:val="36"/>
          <w:szCs w:val="36"/>
        </w:rPr>
        <w:tab/>
      </w:r>
      <w:r w:rsidR="00EA543F">
        <w:rPr>
          <w:rFonts w:ascii="Kuvempu_Kan_0001" w:hAnsi="Kuvempu_Kan_0001"/>
          <w:sz w:val="36"/>
          <w:szCs w:val="36"/>
        </w:rPr>
        <w:tab/>
      </w:r>
      <w:r w:rsidR="00EA543F">
        <w:rPr>
          <w:rFonts w:ascii="Kuvempu_Kan_0001" w:hAnsi="Kuvempu_Kan_0001"/>
          <w:sz w:val="36"/>
          <w:szCs w:val="36"/>
        </w:rPr>
        <w:tab/>
      </w:r>
      <w:r w:rsidR="00EA543F">
        <w:rPr>
          <w:rFonts w:ascii="Kuvempu_Kan_0001" w:hAnsi="Kuvempu_Kan_0001"/>
          <w:sz w:val="36"/>
          <w:szCs w:val="36"/>
        </w:rPr>
        <w:tab/>
      </w:r>
      <w:r w:rsidR="00EA543F">
        <w:rPr>
          <w:rFonts w:ascii="Kuvempu_Kan_0001" w:hAnsi="Kuvempu_Kan_0001"/>
          <w:sz w:val="36"/>
          <w:szCs w:val="36"/>
        </w:rPr>
        <w:tab/>
      </w:r>
      <w:r w:rsidR="00EA543F">
        <w:rPr>
          <w:rFonts w:ascii="Kuvempu_Kan_0001" w:hAnsi="Kuvempu_Kan_0001"/>
          <w:sz w:val="36"/>
          <w:szCs w:val="36"/>
        </w:rPr>
        <w:tab/>
        <w:t>7-10</w:t>
      </w:r>
      <w:r w:rsidR="00433666" w:rsidRPr="0065274B">
        <w:rPr>
          <w:rFonts w:ascii="Kuvempu_Kan_0001" w:hAnsi="Kuvempu_Kan_0001"/>
          <w:sz w:val="36"/>
          <w:szCs w:val="36"/>
        </w:rPr>
        <w:tab/>
      </w:r>
    </w:p>
    <w:p w:rsidR="0065274B" w:rsidRDefault="00433666" w:rsidP="0065274B">
      <w:pPr>
        <w:pStyle w:val="ListParagraph"/>
        <w:tabs>
          <w:tab w:val="left" w:pos="1760"/>
        </w:tabs>
        <w:ind w:left="1350"/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ab/>
      </w:r>
    </w:p>
    <w:p w:rsidR="002E7E11" w:rsidRPr="0065274B" w:rsidRDefault="0065274B" w:rsidP="0065274B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  <w:r>
        <w:rPr>
          <w:rFonts w:ascii="Kuvempu_Kan_0001" w:hAnsi="Kuvempu_Kan_0001"/>
          <w:sz w:val="32"/>
          <w:szCs w:val="32"/>
        </w:rPr>
        <w:t xml:space="preserve"> </w:t>
      </w:r>
      <w:r w:rsidR="00433666" w:rsidRPr="0065274B">
        <w:rPr>
          <w:rFonts w:ascii="Kuvempu_Kan_0001" w:hAnsi="Kuvempu_Kan_0001"/>
          <w:sz w:val="32"/>
          <w:szCs w:val="32"/>
        </w:rPr>
        <w:t>QÃ°ª</w:t>
      </w:r>
      <w:proofErr w:type="spellStart"/>
      <w:r w:rsidR="00433666" w:rsidRPr="0065274B">
        <w:rPr>
          <w:rFonts w:ascii="Kuvempu_Kan_0001" w:hAnsi="Kuvempu_Kan_0001"/>
          <w:sz w:val="32"/>
          <w:szCs w:val="32"/>
        </w:rPr>
        <w:t>ÀÄuÉ</w:t>
      </w:r>
      <w:proofErr w:type="spellEnd"/>
      <w:r w:rsidR="00433666" w:rsidRPr="0065274B">
        <w:rPr>
          <w:rFonts w:ascii="Kuvempu_Kan_0001" w:hAnsi="Kuvempu_Kan_0001"/>
          <w:sz w:val="32"/>
          <w:szCs w:val="32"/>
        </w:rPr>
        <w:t xml:space="preserve"> «£</w:t>
      </w:r>
      <w:proofErr w:type="spellStart"/>
      <w:r w:rsidR="00433666" w:rsidRPr="0065274B">
        <w:rPr>
          <w:rFonts w:ascii="Kuvempu_Kan_0001" w:hAnsi="Kuvempu_Kan_0001"/>
          <w:sz w:val="32"/>
          <w:szCs w:val="32"/>
        </w:rPr>
        <w:t>Áå¸ÀzÀ</w:t>
      </w:r>
      <w:proofErr w:type="spellEnd"/>
      <w:r w:rsidR="00433666" w:rsidRPr="0065274B">
        <w:rPr>
          <w:rFonts w:ascii="Kuvempu_Kan_0001" w:hAnsi="Kuvempu_Kan_0001"/>
          <w:sz w:val="32"/>
          <w:szCs w:val="32"/>
        </w:rPr>
        <w:t xml:space="preserve"> </w:t>
      </w:r>
      <w:proofErr w:type="spellStart"/>
      <w:r w:rsidR="00433666" w:rsidRPr="0065274B">
        <w:rPr>
          <w:rFonts w:ascii="Kuvempu_Kan_0001" w:hAnsi="Kuvempu_Kan_0001"/>
          <w:sz w:val="32"/>
          <w:szCs w:val="32"/>
        </w:rPr>
        <w:t>avÀæt</w:t>
      </w:r>
      <w:proofErr w:type="spellEnd"/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  <w:t>7</w:t>
      </w:r>
    </w:p>
    <w:p w:rsidR="0065274B" w:rsidRPr="0065274B" w:rsidRDefault="0065274B" w:rsidP="0065274B">
      <w:pPr>
        <w:pStyle w:val="ListParagraph"/>
        <w:tabs>
          <w:tab w:val="left" w:pos="1760"/>
        </w:tabs>
        <w:ind w:left="1350"/>
        <w:jc w:val="both"/>
        <w:rPr>
          <w:rFonts w:ascii="Kuvempu_Kan_0001" w:hAnsi="Kuvempu_Kan_0001"/>
          <w:sz w:val="32"/>
          <w:szCs w:val="32"/>
        </w:rPr>
      </w:pPr>
    </w:p>
    <w:p w:rsidR="0065274B" w:rsidRPr="0065274B" w:rsidRDefault="0065274B" w:rsidP="0065274B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  <w:r>
        <w:rPr>
          <w:rFonts w:ascii="Kuvempu_Kan_0001" w:hAnsi="Kuvempu_Kan_0001"/>
          <w:sz w:val="32"/>
          <w:szCs w:val="32"/>
        </w:rPr>
        <w:t xml:space="preserve"> </w:t>
      </w:r>
      <w:r w:rsidRPr="0065274B">
        <w:rPr>
          <w:rFonts w:ascii="Kuvempu_Kan_0001" w:hAnsi="Kuvempu_Kan_0001"/>
          <w:sz w:val="32"/>
          <w:szCs w:val="32"/>
        </w:rPr>
        <w:t>QÃ°ª</w:t>
      </w:r>
      <w:proofErr w:type="spellStart"/>
      <w:r w:rsidRPr="0065274B">
        <w:rPr>
          <w:rFonts w:ascii="Kuvempu_Kan_0001" w:hAnsi="Kuvempu_Kan_0001"/>
          <w:sz w:val="32"/>
          <w:szCs w:val="32"/>
        </w:rPr>
        <w:t>ÀÄuÉ</w:t>
      </w:r>
      <w:proofErr w:type="spellEnd"/>
      <w:r w:rsidRPr="0065274B">
        <w:rPr>
          <w:rFonts w:ascii="Kuvempu_Kan_0001" w:hAnsi="Kuvempu_Kan_0001"/>
          <w:sz w:val="32"/>
          <w:szCs w:val="32"/>
        </w:rPr>
        <w:t xml:space="preserve"> «£</w:t>
      </w:r>
      <w:proofErr w:type="spellStart"/>
      <w:r w:rsidRPr="0065274B">
        <w:rPr>
          <w:rFonts w:ascii="Kuvempu_Kan_0001" w:hAnsi="Kuvempu_Kan_0001"/>
          <w:sz w:val="32"/>
          <w:szCs w:val="32"/>
        </w:rPr>
        <w:t>Áå¸ÀzÀ</w:t>
      </w:r>
      <w:proofErr w:type="spellEnd"/>
      <w:r w:rsidRPr="0065274B">
        <w:rPr>
          <w:rFonts w:ascii="Kuvempu_Kan_0001" w:hAnsi="Kuvempu_Kan_0001"/>
          <w:sz w:val="32"/>
          <w:szCs w:val="32"/>
        </w:rPr>
        <w:t xml:space="preserve"> </w:t>
      </w:r>
      <w:proofErr w:type="spellStart"/>
      <w:r w:rsidRPr="0065274B">
        <w:rPr>
          <w:rFonts w:ascii="Kuvempu_Kan_0001" w:hAnsi="Kuvempu_Kan_0001"/>
          <w:sz w:val="32"/>
          <w:szCs w:val="32"/>
        </w:rPr>
        <w:t>avÀæt</w:t>
      </w:r>
      <w:proofErr w:type="spellEnd"/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  <w:t>8</w:t>
      </w:r>
    </w:p>
    <w:p w:rsidR="0065274B" w:rsidRPr="0065274B" w:rsidRDefault="0065274B" w:rsidP="0065274B">
      <w:pPr>
        <w:pStyle w:val="ListParagraph"/>
        <w:tabs>
          <w:tab w:val="left" w:pos="1760"/>
        </w:tabs>
        <w:ind w:left="1800"/>
        <w:jc w:val="both"/>
        <w:rPr>
          <w:rFonts w:ascii="Kuvempu_Kan_0001" w:hAnsi="Kuvempu_Kan_0001"/>
          <w:sz w:val="32"/>
          <w:szCs w:val="32"/>
        </w:rPr>
      </w:pPr>
    </w:p>
    <w:p w:rsidR="0065274B" w:rsidRPr="0065274B" w:rsidRDefault="0065274B" w:rsidP="0065274B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  <w:r>
        <w:rPr>
          <w:rFonts w:ascii="Kuvempu_Kan_0001" w:hAnsi="Kuvempu_Kan_0001"/>
          <w:sz w:val="32"/>
          <w:szCs w:val="32"/>
        </w:rPr>
        <w:t xml:space="preserve"> </w:t>
      </w:r>
      <w:r w:rsidRPr="0065274B">
        <w:rPr>
          <w:rFonts w:ascii="Kuvempu_Kan_0001" w:hAnsi="Kuvempu_Kan_0001"/>
          <w:sz w:val="32"/>
          <w:szCs w:val="32"/>
        </w:rPr>
        <w:t>QÃ°ª</w:t>
      </w:r>
      <w:proofErr w:type="spellStart"/>
      <w:r w:rsidRPr="0065274B">
        <w:rPr>
          <w:rFonts w:ascii="Kuvempu_Kan_0001" w:hAnsi="Kuvempu_Kan_0001"/>
          <w:sz w:val="32"/>
          <w:szCs w:val="32"/>
        </w:rPr>
        <w:t>ÀÄuÉAiÀÄ</w:t>
      </w:r>
      <w:proofErr w:type="spellEnd"/>
      <w:r w:rsidRPr="0065274B">
        <w:rPr>
          <w:rFonts w:ascii="Kuvempu_Kan_0001" w:hAnsi="Kuvempu_Kan_0001"/>
          <w:sz w:val="32"/>
          <w:szCs w:val="32"/>
        </w:rPr>
        <w:t xml:space="preserve"> §¼ÀPÉ</w:t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  <w:t>8-10</w:t>
      </w:r>
    </w:p>
    <w:p w:rsidR="0065274B" w:rsidRPr="00600C37" w:rsidRDefault="0065274B" w:rsidP="0065274B">
      <w:p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</w:p>
    <w:p w:rsidR="0065274B" w:rsidRDefault="0065274B" w:rsidP="0065274B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ª</w:t>
      </w:r>
      <w:proofErr w:type="spellStart"/>
      <w:r>
        <w:rPr>
          <w:rFonts w:ascii="Kuvempu_Kan_0001" w:hAnsi="Kuvempu_Kan_0001"/>
          <w:sz w:val="28"/>
          <w:szCs w:val="28"/>
        </w:rPr>
        <w:t>ÀtðªÀiÁ¯ÉAiÀÄ</w:t>
      </w:r>
      <w:proofErr w:type="spellEnd"/>
      <w:r>
        <w:rPr>
          <w:rFonts w:ascii="Kuvempu_Kan_0001" w:hAnsi="Kuvempu_Kan_0001"/>
          <w:sz w:val="28"/>
          <w:szCs w:val="28"/>
        </w:rPr>
        <w:t xml:space="preserve"> §¼ÀPÉ</w:t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  <w:t>8</w:t>
      </w:r>
    </w:p>
    <w:p w:rsidR="0065274B" w:rsidRDefault="0065274B" w:rsidP="0065274B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MvÀÛPÀëgÀUÀ¼À §¼ÀPÉ</w:t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  <w:t>8</w:t>
      </w:r>
    </w:p>
    <w:p w:rsidR="0065274B" w:rsidRDefault="0065274B" w:rsidP="0065274B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UÀÄtÂvÁPÀëgÀUÀ¼À </w:t>
      </w:r>
      <w:r w:rsidR="00FF53BA">
        <w:rPr>
          <w:rFonts w:ascii="Kuvempu_Kan_0001" w:hAnsi="Kuvempu_Kan_0001"/>
          <w:sz w:val="28"/>
          <w:szCs w:val="28"/>
        </w:rPr>
        <w:t>§¼ÀPÉ</w:t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>9-10</w:t>
      </w:r>
    </w:p>
    <w:p w:rsidR="0065274B" w:rsidRDefault="0065274B" w:rsidP="0065274B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«±ÉÃµÀ UÀÄtÂvÁPÀëgÀUÀ¼À </w:t>
      </w:r>
      <w:r w:rsidR="00FF53BA">
        <w:rPr>
          <w:rFonts w:ascii="Kuvempu_Kan_0001" w:hAnsi="Kuvempu_Kan_0001"/>
          <w:sz w:val="28"/>
          <w:szCs w:val="28"/>
        </w:rPr>
        <w:t>§¼ÀPÉ</w:t>
      </w:r>
    </w:p>
    <w:p w:rsidR="00EA543F" w:rsidRDefault="0065274B" w:rsidP="0065274B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ªÀÄÆ® </w:t>
      </w:r>
      <w:proofErr w:type="spellStart"/>
      <w:r>
        <w:rPr>
          <w:rFonts w:ascii="Kuvempu_Kan_0001" w:hAnsi="Kuvempu_Kan_0001"/>
          <w:sz w:val="28"/>
          <w:szCs w:val="28"/>
        </w:rPr>
        <w:t>CPÀëgÀ</w:t>
      </w:r>
      <w:proofErr w:type="spell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UÀÄtÂvÀzÀ</w:t>
      </w:r>
      <w:proofErr w:type="spellEnd"/>
      <w:r>
        <w:rPr>
          <w:rFonts w:ascii="Kuvempu_Kan_0001" w:hAnsi="Kuvempu_Kan_0001"/>
          <w:sz w:val="28"/>
          <w:szCs w:val="28"/>
        </w:rPr>
        <w:t xml:space="preserve"> CPÀëgÀUÀ¼À </w:t>
      </w:r>
    </w:p>
    <w:p w:rsidR="0065274B" w:rsidRDefault="0065274B" w:rsidP="00EA543F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28"/>
          <w:szCs w:val="28"/>
        </w:rPr>
      </w:pPr>
      <w:proofErr w:type="spellStart"/>
      <w:proofErr w:type="gramStart"/>
      <w:r>
        <w:rPr>
          <w:rFonts w:ascii="Kuvempu_Kan_0001" w:hAnsi="Kuvempu_Kan_0001"/>
          <w:sz w:val="28"/>
          <w:szCs w:val="28"/>
        </w:rPr>
        <w:t>eÉÆvÉ</w:t>
      </w:r>
      <w:proofErr w:type="spellEnd"/>
      <w:proofErr w:type="gram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JgÀqÀÄ</w:t>
      </w:r>
      <w:proofErr w:type="spellEnd"/>
      <w:r>
        <w:rPr>
          <w:rFonts w:ascii="Kuvempu_Kan_0001" w:hAnsi="Kuvempu_Kan_0001"/>
          <w:sz w:val="28"/>
          <w:szCs w:val="28"/>
        </w:rPr>
        <w:t>-ª</w:t>
      </w:r>
      <w:proofErr w:type="spellStart"/>
      <w:r>
        <w:rPr>
          <w:rFonts w:ascii="Kuvempu_Kan_0001" w:hAnsi="Kuvempu_Kan_0001"/>
          <w:sz w:val="28"/>
          <w:szCs w:val="28"/>
        </w:rPr>
        <w:t>ÀÄÆgÀÄ</w:t>
      </w:r>
      <w:proofErr w:type="spellEnd"/>
      <w:r>
        <w:rPr>
          <w:rFonts w:ascii="Kuvempu_Kan_0001" w:hAnsi="Kuvempu_Kan_0001"/>
          <w:sz w:val="28"/>
          <w:szCs w:val="28"/>
        </w:rPr>
        <w:t xml:space="preserve"> MvÀÛPÀëgÀUÀ¼À §¼ÀPÉ</w:t>
      </w:r>
      <w:r w:rsidR="00EA543F">
        <w:rPr>
          <w:rFonts w:ascii="Kuvempu_Kan_0001" w:hAnsi="Kuvempu_Kan_0001"/>
          <w:sz w:val="28"/>
          <w:szCs w:val="28"/>
        </w:rPr>
        <w:tab/>
      </w:r>
      <w:r w:rsidR="00EA543F">
        <w:rPr>
          <w:rFonts w:ascii="Kuvempu_Kan_0001" w:hAnsi="Kuvempu_Kan_0001"/>
          <w:sz w:val="28"/>
          <w:szCs w:val="28"/>
        </w:rPr>
        <w:tab/>
        <w:t>10</w:t>
      </w:r>
    </w:p>
    <w:p w:rsidR="0065274B" w:rsidRPr="001D0569" w:rsidRDefault="0065274B" w:rsidP="0065274B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32"/>
          <w:szCs w:val="32"/>
        </w:rPr>
      </w:pPr>
    </w:p>
    <w:p w:rsidR="0065274B" w:rsidRDefault="001D0569" w:rsidP="0065274B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  <w:r>
        <w:rPr>
          <w:rFonts w:ascii="Kuvempu_Kan_0001" w:hAnsi="Kuvempu_Kan_0001"/>
          <w:sz w:val="32"/>
          <w:szCs w:val="32"/>
        </w:rPr>
        <w:t xml:space="preserve"> </w:t>
      </w:r>
      <w:r w:rsidR="0065274B" w:rsidRPr="001D0569">
        <w:rPr>
          <w:rFonts w:ascii="Kuvempu_Kan_0001" w:hAnsi="Kuvempu_Kan_0001"/>
          <w:sz w:val="32"/>
          <w:szCs w:val="32"/>
        </w:rPr>
        <w:t>¸ÀÆZÀ£É</w:t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</w:r>
      <w:r w:rsidR="00EA543F">
        <w:rPr>
          <w:rFonts w:ascii="Kuvempu_Kan_0001" w:hAnsi="Kuvempu_Kan_0001"/>
          <w:sz w:val="32"/>
          <w:szCs w:val="32"/>
        </w:rPr>
        <w:tab/>
        <w:t>10</w:t>
      </w:r>
    </w:p>
    <w:p w:rsidR="001D0569" w:rsidRPr="001D0569" w:rsidRDefault="001D0569" w:rsidP="001D0569">
      <w:pPr>
        <w:pStyle w:val="ListParagraph"/>
        <w:tabs>
          <w:tab w:val="left" w:pos="1760"/>
        </w:tabs>
        <w:ind w:left="1800"/>
        <w:jc w:val="both"/>
        <w:rPr>
          <w:rFonts w:ascii="Kuvempu_Kan_0001" w:hAnsi="Kuvempu_Kan_0001"/>
          <w:sz w:val="32"/>
          <w:szCs w:val="32"/>
        </w:rPr>
      </w:pPr>
    </w:p>
    <w:p w:rsidR="001D0569" w:rsidRDefault="001D0569" w:rsidP="001D0569">
      <w:pPr>
        <w:pStyle w:val="ListParagraph"/>
        <w:numPr>
          <w:ilvl w:val="1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36"/>
          <w:szCs w:val="28"/>
        </w:rPr>
        <w:t>£</w:t>
      </w:r>
      <w:proofErr w:type="spellStart"/>
      <w:r>
        <w:rPr>
          <w:rFonts w:ascii="Kuvempu_Kan_0001" w:hAnsi="Kuvempu_Kan_0001"/>
          <w:sz w:val="36"/>
          <w:szCs w:val="28"/>
        </w:rPr>
        <w:t>ÉÃvÁæ</w:t>
      </w:r>
      <w:r w:rsidRPr="0065274B">
        <w:rPr>
          <w:rFonts w:ascii="Kuvempu_Kan_0001" w:hAnsi="Kuvempu_Kan_0001"/>
          <w:sz w:val="36"/>
          <w:szCs w:val="28"/>
        </w:rPr>
        <w:t>ªÀw</w:t>
      </w:r>
      <w:proofErr w:type="spellEnd"/>
      <w:r w:rsidR="00102683">
        <w:rPr>
          <w:rFonts w:ascii="Kuvempu_Kan_0001" w:hAnsi="Kuvempu_Kan_0001"/>
          <w:sz w:val="36"/>
          <w:szCs w:val="28"/>
        </w:rPr>
        <w:tab/>
      </w:r>
      <w:r w:rsidR="00102683">
        <w:rPr>
          <w:rFonts w:ascii="Kuvempu_Kan_0001" w:hAnsi="Kuvempu_Kan_0001"/>
          <w:sz w:val="36"/>
          <w:szCs w:val="28"/>
        </w:rPr>
        <w:tab/>
      </w:r>
      <w:r w:rsidR="00102683">
        <w:rPr>
          <w:rFonts w:ascii="Kuvempu_Kan_0001" w:hAnsi="Kuvempu_Kan_0001"/>
          <w:sz w:val="36"/>
          <w:szCs w:val="28"/>
        </w:rPr>
        <w:tab/>
      </w:r>
      <w:r w:rsidR="00102683">
        <w:rPr>
          <w:rFonts w:ascii="Kuvempu_Kan_0001" w:hAnsi="Kuvempu_Kan_0001"/>
          <w:sz w:val="36"/>
          <w:szCs w:val="28"/>
        </w:rPr>
        <w:tab/>
      </w:r>
      <w:r w:rsidR="00102683">
        <w:rPr>
          <w:rFonts w:ascii="Kuvempu_Kan_0001" w:hAnsi="Kuvempu_Kan_0001"/>
          <w:sz w:val="36"/>
          <w:szCs w:val="28"/>
        </w:rPr>
        <w:tab/>
      </w:r>
      <w:r w:rsidR="00102683">
        <w:rPr>
          <w:rFonts w:ascii="Kuvempu_Kan_0001" w:hAnsi="Kuvempu_Kan_0001"/>
          <w:sz w:val="36"/>
          <w:szCs w:val="28"/>
        </w:rPr>
        <w:tab/>
      </w:r>
      <w:r w:rsidR="00102683">
        <w:rPr>
          <w:rFonts w:ascii="Kuvempu_Kan_0001" w:hAnsi="Kuvempu_Kan_0001"/>
          <w:sz w:val="36"/>
          <w:szCs w:val="28"/>
        </w:rPr>
        <w:tab/>
      </w:r>
      <w:r w:rsidR="00102683">
        <w:rPr>
          <w:rFonts w:ascii="Kuvempu_Kan_0001" w:hAnsi="Kuvempu_Kan_0001"/>
          <w:sz w:val="36"/>
          <w:szCs w:val="28"/>
        </w:rPr>
        <w:tab/>
      </w:r>
      <w:r w:rsidR="00102683">
        <w:rPr>
          <w:rFonts w:ascii="Kuvempu_Kan_0001" w:hAnsi="Kuvempu_Kan_0001"/>
          <w:sz w:val="36"/>
          <w:szCs w:val="28"/>
        </w:rPr>
        <w:tab/>
      </w:r>
      <w:r w:rsidR="00102683">
        <w:rPr>
          <w:rFonts w:ascii="Kuvempu_Kan_0001" w:hAnsi="Kuvempu_Kan_0001"/>
          <w:sz w:val="36"/>
          <w:szCs w:val="28"/>
        </w:rPr>
        <w:tab/>
        <w:t>11-14</w:t>
      </w:r>
      <w:r>
        <w:rPr>
          <w:rFonts w:ascii="Kuvempu_Kan_0001" w:hAnsi="Kuvempu_Kan_0001"/>
          <w:sz w:val="28"/>
          <w:szCs w:val="28"/>
        </w:rPr>
        <w:tab/>
      </w:r>
    </w:p>
    <w:p w:rsidR="001D0569" w:rsidRDefault="001D0569" w:rsidP="001D0569">
      <w:pPr>
        <w:pStyle w:val="ListParagraph"/>
        <w:tabs>
          <w:tab w:val="left" w:pos="1760"/>
        </w:tabs>
        <w:ind w:left="1350"/>
        <w:jc w:val="both"/>
        <w:rPr>
          <w:rFonts w:ascii="Kuvempu_Kan_0001" w:hAnsi="Kuvempu_Kan_0001"/>
          <w:sz w:val="28"/>
          <w:szCs w:val="28"/>
        </w:rPr>
      </w:pPr>
    </w:p>
    <w:p w:rsidR="001D0569" w:rsidRDefault="001D0569" w:rsidP="001D0569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32"/>
          <w:szCs w:val="28"/>
        </w:rPr>
        <w:t xml:space="preserve"> </w:t>
      </w:r>
      <w:r w:rsidRPr="0065274B">
        <w:rPr>
          <w:rFonts w:ascii="Kuvempu_Kan_0001" w:hAnsi="Kuvempu_Kan_0001"/>
          <w:sz w:val="32"/>
          <w:szCs w:val="28"/>
        </w:rPr>
        <w:t>QÃ°ª</w:t>
      </w:r>
      <w:proofErr w:type="spellStart"/>
      <w:r w:rsidRPr="0065274B">
        <w:rPr>
          <w:rFonts w:ascii="Kuvempu_Kan_0001" w:hAnsi="Kuvempu_Kan_0001"/>
          <w:sz w:val="32"/>
          <w:szCs w:val="28"/>
        </w:rPr>
        <w:t>ÀÄuÉ</w:t>
      </w:r>
      <w:proofErr w:type="spellEnd"/>
      <w:r w:rsidRPr="0065274B">
        <w:rPr>
          <w:rFonts w:ascii="Kuvempu_Kan_0001" w:hAnsi="Kuvempu_Kan_0001"/>
          <w:sz w:val="32"/>
          <w:szCs w:val="28"/>
        </w:rPr>
        <w:t xml:space="preserve"> «£</w:t>
      </w:r>
      <w:proofErr w:type="spellStart"/>
      <w:r w:rsidRPr="0065274B">
        <w:rPr>
          <w:rFonts w:ascii="Kuvempu_Kan_0001" w:hAnsi="Kuvempu_Kan_0001"/>
          <w:sz w:val="32"/>
          <w:szCs w:val="28"/>
        </w:rPr>
        <w:t>Áå¸ÀzÀ</w:t>
      </w:r>
      <w:proofErr w:type="spellEnd"/>
      <w:r w:rsidRPr="0065274B">
        <w:rPr>
          <w:rFonts w:ascii="Kuvempu_Kan_0001" w:hAnsi="Kuvempu_Kan_0001"/>
          <w:sz w:val="32"/>
          <w:szCs w:val="28"/>
        </w:rPr>
        <w:t xml:space="preserve"> </w:t>
      </w:r>
      <w:proofErr w:type="spellStart"/>
      <w:r w:rsidRPr="0065274B">
        <w:rPr>
          <w:rFonts w:ascii="Kuvempu_Kan_0001" w:hAnsi="Kuvempu_Kan_0001"/>
          <w:sz w:val="32"/>
          <w:szCs w:val="28"/>
        </w:rPr>
        <w:t>avÀæt</w:t>
      </w:r>
      <w:proofErr w:type="spellEnd"/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  <w:t>11</w:t>
      </w:r>
    </w:p>
    <w:p w:rsidR="001D0569" w:rsidRDefault="001D0569" w:rsidP="001D0569">
      <w:pPr>
        <w:pStyle w:val="ListParagraph"/>
        <w:tabs>
          <w:tab w:val="left" w:pos="1760"/>
        </w:tabs>
        <w:ind w:left="1800"/>
        <w:jc w:val="both"/>
        <w:rPr>
          <w:rFonts w:ascii="Kuvempu_Kan_0001" w:hAnsi="Kuvempu_Kan_0001"/>
          <w:sz w:val="28"/>
          <w:szCs w:val="28"/>
        </w:rPr>
      </w:pPr>
    </w:p>
    <w:p w:rsidR="001D0569" w:rsidRPr="0065274B" w:rsidRDefault="001D0569" w:rsidP="001D0569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28"/>
        </w:rPr>
      </w:pPr>
      <w:r>
        <w:rPr>
          <w:rFonts w:ascii="Kuvempu_Kan_0001" w:hAnsi="Kuvempu_Kan_0001"/>
          <w:sz w:val="32"/>
          <w:szCs w:val="28"/>
        </w:rPr>
        <w:t xml:space="preserve"> </w:t>
      </w:r>
      <w:r w:rsidRPr="0065274B">
        <w:rPr>
          <w:rFonts w:ascii="Kuvempu_Kan_0001" w:hAnsi="Kuvempu_Kan_0001"/>
          <w:sz w:val="32"/>
          <w:szCs w:val="28"/>
        </w:rPr>
        <w:t>QÃ°ª</w:t>
      </w:r>
      <w:proofErr w:type="spellStart"/>
      <w:r w:rsidRPr="0065274B">
        <w:rPr>
          <w:rFonts w:ascii="Kuvempu_Kan_0001" w:hAnsi="Kuvempu_Kan_0001"/>
          <w:sz w:val="32"/>
          <w:szCs w:val="28"/>
        </w:rPr>
        <w:t>ÀÄuÉAiÀÄ</w:t>
      </w:r>
      <w:proofErr w:type="spellEnd"/>
      <w:r w:rsidRPr="0065274B">
        <w:rPr>
          <w:rFonts w:ascii="Kuvempu_Kan_0001" w:hAnsi="Kuvempu_Kan_0001"/>
          <w:sz w:val="32"/>
          <w:szCs w:val="28"/>
        </w:rPr>
        <w:t xml:space="preserve"> §¼ÀPÉ</w:t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  <w:t>11-14</w:t>
      </w:r>
    </w:p>
    <w:p w:rsidR="001D0569" w:rsidRPr="00600C37" w:rsidRDefault="001D0569" w:rsidP="001D0569">
      <w:p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ª</w:t>
      </w:r>
      <w:proofErr w:type="spellStart"/>
      <w:r>
        <w:rPr>
          <w:rFonts w:ascii="Kuvempu_Kan_0001" w:hAnsi="Kuvempu_Kan_0001"/>
          <w:sz w:val="28"/>
          <w:szCs w:val="28"/>
        </w:rPr>
        <w:t>ÀtðªÀiÁ¯ÉAiÀÄ</w:t>
      </w:r>
      <w:proofErr w:type="spellEnd"/>
      <w:r>
        <w:rPr>
          <w:rFonts w:ascii="Kuvempu_Kan_0001" w:hAnsi="Kuvempu_Kan_0001"/>
          <w:sz w:val="28"/>
          <w:szCs w:val="28"/>
        </w:rPr>
        <w:t xml:space="preserve"> §¼ÀPÉ</w:t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  <w:t>11</w:t>
      </w: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MvÀÛPÀëgÀUÀ¼À §¼ÀPÉ</w:t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  <w:t>12</w:t>
      </w: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UÀÄtÂvÁPÀëgÀUÀ¼À </w:t>
      </w:r>
      <w:r w:rsidR="00FF53BA">
        <w:rPr>
          <w:rFonts w:ascii="Kuvempu_Kan_0001" w:hAnsi="Kuvempu_Kan_0001"/>
          <w:sz w:val="28"/>
          <w:szCs w:val="28"/>
        </w:rPr>
        <w:t>§¼ÀPÉ</w:t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>12-13</w:t>
      </w: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«±ÉÃµÀ UÀÄtÂvÁPÀëgÀUÀ¼À </w:t>
      </w:r>
      <w:r w:rsidR="00FF53BA">
        <w:rPr>
          <w:rFonts w:ascii="Kuvempu_Kan_0001" w:hAnsi="Kuvempu_Kan_0001"/>
          <w:sz w:val="28"/>
          <w:szCs w:val="28"/>
        </w:rPr>
        <w:t>§¼ÀPÉ</w:t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>14</w:t>
      </w:r>
    </w:p>
    <w:p w:rsidR="00102683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ªÀÄÆ® </w:t>
      </w:r>
      <w:proofErr w:type="spellStart"/>
      <w:r>
        <w:rPr>
          <w:rFonts w:ascii="Kuvempu_Kan_0001" w:hAnsi="Kuvempu_Kan_0001"/>
          <w:sz w:val="28"/>
          <w:szCs w:val="28"/>
        </w:rPr>
        <w:t>CPÀëgÀ</w:t>
      </w:r>
      <w:proofErr w:type="spell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UÀÄtÂvÀzÀ</w:t>
      </w:r>
      <w:proofErr w:type="spellEnd"/>
      <w:r>
        <w:rPr>
          <w:rFonts w:ascii="Kuvempu_Kan_0001" w:hAnsi="Kuvempu_Kan_0001"/>
          <w:sz w:val="28"/>
          <w:szCs w:val="28"/>
        </w:rPr>
        <w:t xml:space="preserve"> CPÀëgÀUÀ¼À </w:t>
      </w:r>
    </w:p>
    <w:p w:rsidR="001D0569" w:rsidRDefault="001D0569" w:rsidP="00102683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28"/>
          <w:szCs w:val="28"/>
        </w:rPr>
      </w:pPr>
      <w:proofErr w:type="spellStart"/>
      <w:proofErr w:type="gramStart"/>
      <w:r>
        <w:rPr>
          <w:rFonts w:ascii="Kuvempu_Kan_0001" w:hAnsi="Kuvempu_Kan_0001"/>
          <w:sz w:val="28"/>
          <w:szCs w:val="28"/>
        </w:rPr>
        <w:t>eÉÆvÉ</w:t>
      </w:r>
      <w:proofErr w:type="spellEnd"/>
      <w:proofErr w:type="gram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JgÀqÀÄ</w:t>
      </w:r>
      <w:proofErr w:type="spellEnd"/>
      <w:r>
        <w:rPr>
          <w:rFonts w:ascii="Kuvempu_Kan_0001" w:hAnsi="Kuvempu_Kan_0001"/>
          <w:sz w:val="28"/>
          <w:szCs w:val="28"/>
        </w:rPr>
        <w:t>-ª</w:t>
      </w:r>
      <w:proofErr w:type="spellStart"/>
      <w:r>
        <w:rPr>
          <w:rFonts w:ascii="Kuvempu_Kan_0001" w:hAnsi="Kuvempu_Kan_0001"/>
          <w:sz w:val="28"/>
          <w:szCs w:val="28"/>
        </w:rPr>
        <w:t>ÀÄÆgÀÄ</w:t>
      </w:r>
      <w:proofErr w:type="spellEnd"/>
      <w:r>
        <w:rPr>
          <w:rFonts w:ascii="Kuvempu_Kan_0001" w:hAnsi="Kuvempu_Kan_0001"/>
          <w:sz w:val="28"/>
          <w:szCs w:val="28"/>
        </w:rPr>
        <w:t xml:space="preserve"> MvÀÛPÀëgÀUÀ¼À §¼ÀPÉ</w:t>
      </w:r>
      <w:r w:rsidR="00102683">
        <w:rPr>
          <w:rFonts w:ascii="Kuvempu_Kan_0001" w:hAnsi="Kuvempu_Kan_0001"/>
          <w:sz w:val="28"/>
          <w:szCs w:val="28"/>
        </w:rPr>
        <w:tab/>
      </w:r>
      <w:r w:rsidR="00102683">
        <w:rPr>
          <w:rFonts w:ascii="Kuvempu_Kan_0001" w:hAnsi="Kuvempu_Kan_0001"/>
          <w:sz w:val="28"/>
          <w:szCs w:val="28"/>
        </w:rPr>
        <w:tab/>
        <w:t>14</w:t>
      </w:r>
    </w:p>
    <w:p w:rsidR="001D0569" w:rsidRDefault="001D0569" w:rsidP="001D0569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28"/>
          <w:szCs w:val="28"/>
        </w:rPr>
      </w:pPr>
    </w:p>
    <w:p w:rsidR="001D0569" w:rsidRPr="0065274B" w:rsidRDefault="001D0569" w:rsidP="001D0569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28"/>
        </w:rPr>
      </w:pPr>
      <w:r>
        <w:rPr>
          <w:rFonts w:ascii="Kuvempu_Kan_0001" w:hAnsi="Kuvempu_Kan_0001"/>
          <w:sz w:val="32"/>
          <w:szCs w:val="28"/>
        </w:rPr>
        <w:t xml:space="preserve"> </w:t>
      </w:r>
      <w:r w:rsidRPr="0065274B">
        <w:rPr>
          <w:rFonts w:ascii="Kuvempu_Kan_0001" w:hAnsi="Kuvempu_Kan_0001"/>
          <w:sz w:val="32"/>
          <w:szCs w:val="28"/>
        </w:rPr>
        <w:t>¸ÀÆZÀ£É</w:t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</w:r>
      <w:r w:rsidR="00102683">
        <w:rPr>
          <w:rFonts w:ascii="Kuvempu_Kan_0001" w:hAnsi="Kuvempu_Kan_0001"/>
          <w:sz w:val="32"/>
          <w:szCs w:val="28"/>
        </w:rPr>
        <w:tab/>
        <w:t>14</w:t>
      </w:r>
    </w:p>
    <w:p w:rsidR="001D0569" w:rsidRPr="00600C37" w:rsidRDefault="001D0569" w:rsidP="001D0569">
      <w:p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</w:p>
    <w:p w:rsidR="001D0569" w:rsidRDefault="001D0569" w:rsidP="001D0569">
      <w:pPr>
        <w:pStyle w:val="ListParagraph"/>
        <w:tabs>
          <w:tab w:val="left" w:pos="1760"/>
        </w:tabs>
        <w:ind w:left="1440"/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ab/>
      </w:r>
    </w:p>
    <w:p w:rsidR="001D0569" w:rsidRPr="0065274B" w:rsidRDefault="001D0569" w:rsidP="001D0569">
      <w:pPr>
        <w:pStyle w:val="ListParagraph"/>
        <w:numPr>
          <w:ilvl w:val="1"/>
          <w:numId w:val="5"/>
        </w:numPr>
        <w:tabs>
          <w:tab w:val="left" w:pos="1760"/>
        </w:tabs>
        <w:jc w:val="both"/>
        <w:rPr>
          <w:rFonts w:ascii="Kuvempu_Kan_0001" w:hAnsi="Kuvempu_Kan_0001"/>
          <w:sz w:val="36"/>
          <w:szCs w:val="36"/>
        </w:rPr>
      </w:pPr>
      <w:proofErr w:type="spellStart"/>
      <w:r>
        <w:rPr>
          <w:rFonts w:ascii="Kuvempu_Kan_0001" w:hAnsi="Kuvempu_Kan_0001"/>
          <w:sz w:val="36"/>
          <w:szCs w:val="36"/>
        </w:rPr>
        <w:t>PÁªÉÃj</w:t>
      </w:r>
      <w:proofErr w:type="spellEnd"/>
      <w:r w:rsidRPr="0065274B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</w:r>
      <w:r w:rsidR="00FF53BA">
        <w:rPr>
          <w:rFonts w:ascii="Kuvempu_Kan_0001" w:hAnsi="Kuvempu_Kan_0001"/>
          <w:sz w:val="36"/>
          <w:szCs w:val="36"/>
        </w:rPr>
        <w:tab/>
        <w:t>15-19</w:t>
      </w:r>
    </w:p>
    <w:p w:rsidR="001D0569" w:rsidRDefault="001D0569" w:rsidP="001D0569">
      <w:pPr>
        <w:pStyle w:val="ListParagraph"/>
        <w:tabs>
          <w:tab w:val="left" w:pos="1760"/>
        </w:tabs>
        <w:ind w:left="1350"/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ab/>
      </w:r>
    </w:p>
    <w:p w:rsidR="001D0569" w:rsidRPr="00FF53BA" w:rsidRDefault="001D0569" w:rsidP="00FF53BA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  <w:r>
        <w:rPr>
          <w:rFonts w:ascii="Kuvempu_Kan_0001" w:hAnsi="Kuvempu_Kan_0001"/>
          <w:sz w:val="32"/>
          <w:szCs w:val="32"/>
        </w:rPr>
        <w:t xml:space="preserve"> </w:t>
      </w:r>
      <w:r w:rsidRPr="0065274B">
        <w:rPr>
          <w:rFonts w:ascii="Kuvempu_Kan_0001" w:hAnsi="Kuvempu_Kan_0001"/>
          <w:sz w:val="32"/>
          <w:szCs w:val="32"/>
        </w:rPr>
        <w:t>QÃ°ª</w:t>
      </w:r>
      <w:proofErr w:type="spellStart"/>
      <w:r w:rsidRPr="0065274B">
        <w:rPr>
          <w:rFonts w:ascii="Kuvempu_Kan_0001" w:hAnsi="Kuvempu_Kan_0001"/>
          <w:sz w:val="32"/>
          <w:szCs w:val="32"/>
        </w:rPr>
        <w:t>ÀÄuÉ</w:t>
      </w:r>
      <w:proofErr w:type="spellEnd"/>
      <w:r w:rsidRPr="0065274B">
        <w:rPr>
          <w:rFonts w:ascii="Kuvempu_Kan_0001" w:hAnsi="Kuvempu_Kan_0001"/>
          <w:sz w:val="32"/>
          <w:szCs w:val="32"/>
        </w:rPr>
        <w:t xml:space="preserve"> «£</w:t>
      </w:r>
      <w:proofErr w:type="spellStart"/>
      <w:r w:rsidRPr="0065274B">
        <w:rPr>
          <w:rFonts w:ascii="Kuvempu_Kan_0001" w:hAnsi="Kuvempu_Kan_0001"/>
          <w:sz w:val="32"/>
          <w:szCs w:val="32"/>
        </w:rPr>
        <w:t>Áå¸ÀzÀ</w:t>
      </w:r>
      <w:proofErr w:type="spellEnd"/>
      <w:r w:rsidRPr="0065274B">
        <w:rPr>
          <w:rFonts w:ascii="Kuvempu_Kan_0001" w:hAnsi="Kuvempu_Kan_0001"/>
          <w:sz w:val="32"/>
          <w:szCs w:val="32"/>
        </w:rPr>
        <w:t xml:space="preserve"> </w:t>
      </w:r>
      <w:proofErr w:type="spellStart"/>
      <w:r w:rsidRPr="0065274B">
        <w:rPr>
          <w:rFonts w:ascii="Kuvempu_Kan_0001" w:hAnsi="Kuvempu_Kan_0001"/>
          <w:sz w:val="32"/>
          <w:szCs w:val="32"/>
        </w:rPr>
        <w:t>avÀæt</w:t>
      </w:r>
      <w:proofErr w:type="spellEnd"/>
      <w:r w:rsidR="00FF53BA">
        <w:rPr>
          <w:rFonts w:ascii="Kuvempu_Kan_0001" w:hAnsi="Kuvempu_Kan_0001"/>
          <w:sz w:val="32"/>
          <w:szCs w:val="32"/>
        </w:rPr>
        <w:tab/>
      </w:r>
      <w:r w:rsidR="00FF53BA">
        <w:rPr>
          <w:rFonts w:ascii="Kuvempu_Kan_0001" w:hAnsi="Kuvempu_Kan_0001"/>
          <w:sz w:val="32"/>
          <w:szCs w:val="32"/>
        </w:rPr>
        <w:tab/>
      </w:r>
      <w:r w:rsidR="00FF53BA">
        <w:rPr>
          <w:rFonts w:ascii="Kuvempu_Kan_0001" w:hAnsi="Kuvempu_Kan_0001"/>
          <w:sz w:val="32"/>
          <w:szCs w:val="32"/>
        </w:rPr>
        <w:tab/>
      </w:r>
      <w:r w:rsidR="00FF53BA">
        <w:rPr>
          <w:rFonts w:ascii="Kuvempu_Kan_0001" w:hAnsi="Kuvempu_Kan_0001"/>
          <w:sz w:val="32"/>
          <w:szCs w:val="32"/>
        </w:rPr>
        <w:tab/>
      </w:r>
      <w:r w:rsidR="00FF53BA">
        <w:rPr>
          <w:rFonts w:ascii="Kuvempu_Kan_0001" w:hAnsi="Kuvempu_Kan_0001"/>
          <w:sz w:val="32"/>
          <w:szCs w:val="32"/>
        </w:rPr>
        <w:tab/>
        <w:t>15</w:t>
      </w:r>
    </w:p>
    <w:p w:rsidR="001D0569" w:rsidRPr="0065274B" w:rsidRDefault="001D0569" w:rsidP="001D0569">
      <w:pPr>
        <w:pStyle w:val="ListParagraph"/>
        <w:tabs>
          <w:tab w:val="left" w:pos="1760"/>
        </w:tabs>
        <w:ind w:left="1800"/>
        <w:jc w:val="both"/>
        <w:rPr>
          <w:rFonts w:ascii="Kuvempu_Kan_0001" w:hAnsi="Kuvempu_Kan_0001"/>
          <w:sz w:val="32"/>
          <w:szCs w:val="32"/>
        </w:rPr>
      </w:pPr>
    </w:p>
    <w:p w:rsidR="001D0569" w:rsidRPr="0065274B" w:rsidRDefault="001D0569" w:rsidP="001D0569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  <w:r>
        <w:rPr>
          <w:rFonts w:ascii="Kuvempu_Kan_0001" w:hAnsi="Kuvempu_Kan_0001"/>
          <w:sz w:val="32"/>
          <w:szCs w:val="32"/>
        </w:rPr>
        <w:t xml:space="preserve"> </w:t>
      </w:r>
      <w:r w:rsidRPr="0065274B">
        <w:rPr>
          <w:rFonts w:ascii="Kuvempu_Kan_0001" w:hAnsi="Kuvempu_Kan_0001"/>
          <w:sz w:val="32"/>
          <w:szCs w:val="32"/>
        </w:rPr>
        <w:t>QÃ°ª</w:t>
      </w:r>
      <w:proofErr w:type="spellStart"/>
      <w:r w:rsidRPr="0065274B">
        <w:rPr>
          <w:rFonts w:ascii="Kuvempu_Kan_0001" w:hAnsi="Kuvempu_Kan_0001"/>
          <w:sz w:val="32"/>
          <w:szCs w:val="32"/>
        </w:rPr>
        <w:t>ÀÄuÉAiÀÄ</w:t>
      </w:r>
      <w:proofErr w:type="spellEnd"/>
      <w:r w:rsidRPr="0065274B">
        <w:rPr>
          <w:rFonts w:ascii="Kuvempu_Kan_0001" w:hAnsi="Kuvempu_Kan_0001"/>
          <w:sz w:val="32"/>
          <w:szCs w:val="32"/>
        </w:rPr>
        <w:t xml:space="preserve"> §¼ÀPÉ</w:t>
      </w:r>
      <w:r w:rsidR="00FF53BA">
        <w:rPr>
          <w:rFonts w:ascii="Kuvempu_Kan_0001" w:hAnsi="Kuvempu_Kan_0001"/>
          <w:sz w:val="32"/>
          <w:szCs w:val="32"/>
        </w:rPr>
        <w:tab/>
      </w:r>
      <w:r w:rsidR="00FF53BA">
        <w:rPr>
          <w:rFonts w:ascii="Kuvempu_Kan_0001" w:hAnsi="Kuvempu_Kan_0001"/>
          <w:sz w:val="32"/>
          <w:szCs w:val="32"/>
        </w:rPr>
        <w:tab/>
      </w:r>
      <w:r w:rsidR="00FF53BA">
        <w:rPr>
          <w:rFonts w:ascii="Kuvempu_Kan_0001" w:hAnsi="Kuvempu_Kan_0001"/>
          <w:sz w:val="32"/>
          <w:szCs w:val="32"/>
        </w:rPr>
        <w:tab/>
      </w:r>
      <w:r w:rsidR="00FF53BA">
        <w:rPr>
          <w:rFonts w:ascii="Kuvempu_Kan_0001" w:hAnsi="Kuvempu_Kan_0001"/>
          <w:sz w:val="32"/>
          <w:szCs w:val="32"/>
        </w:rPr>
        <w:tab/>
      </w:r>
      <w:r w:rsidR="00FF53BA">
        <w:rPr>
          <w:rFonts w:ascii="Kuvempu_Kan_0001" w:hAnsi="Kuvempu_Kan_0001"/>
          <w:sz w:val="32"/>
          <w:szCs w:val="32"/>
        </w:rPr>
        <w:tab/>
      </w:r>
      <w:r w:rsidR="00FF53BA">
        <w:rPr>
          <w:rFonts w:ascii="Kuvempu_Kan_0001" w:hAnsi="Kuvempu_Kan_0001"/>
          <w:sz w:val="32"/>
          <w:szCs w:val="32"/>
        </w:rPr>
        <w:tab/>
        <w:t>15</w:t>
      </w:r>
    </w:p>
    <w:p w:rsidR="001D0569" w:rsidRPr="00600C37" w:rsidRDefault="001D0569" w:rsidP="001D0569">
      <w:p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ª</w:t>
      </w:r>
      <w:proofErr w:type="spellStart"/>
      <w:r>
        <w:rPr>
          <w:rFonts w:ascii="Kuvempu_Kan_0001" w:hAnsi="Kuvempu_Kan_0001"/>
          <w:sz w:val="28"/>
          <w:szCs w:val="28"/>
        </w:rPr>
        <w:t>ÀtðªÀiÁ¯ÉAiÀÄ</w:t>
      </w:r>
      <w:proofErr w:type="spellEnd"/>
      <w:r>
        <w:rPr>
          <w:rFonts w:ascii="Kuvempu_Kan_0001" w:hAnsi="Kuvempu_Kan_0001"/>
          <w:sz w:val="28"/>
          <w:szCs w:val="28"/>
        </w:rPr>
        <w:t xml:space="preserve"> §¼ÀPÉ</w:t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  <w:t>15</w:t>
      </w: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MvÀÛPÀëgÀUÀ¼À §¼ÀPÉ</w:t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  <w:t>16</w:t>
      </w: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UÀÄtÂvÁPÀëgÀUÀ¼À </w:t>
      </w:r>
      <w:r w:rsidR="00FF53BA">
        <w:rPr>
          <w:rFonts w:ascii="Kuvempu_Kan_0001" w:hAnsi="Kuvempu_Kan_0001"/>
          <w:sz w:val="28"/>
          <w:szCs w:val="28"/>
        </w:rPr>
        <w:t>§¼ÀPÉ</w:t>
      </w:r>
      <w:r w:rsidR="00690066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  <w:t>16-17</w:t>
      </w:r>
    </w:p>
    <w:p w:rsidR="00690066" w:rsidRDefault="00690066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CAQUÀ¼À §¼ÀPÉ</w:t>
      </w:r>
      <w:r>
        <w:rPr>
          <w:rFonts w:ascii="Kuvempu_Kan_0001" w:hAnsi="Kuvempu_Kan_0001"/>
          <w:sz w:val="28"/>
          <w:szCs w:val="28"/>
        </w:rPr>
        <w:tab/>
      </w:r>
      <w:r>
        <w:rPr>
          <w:rFonts w:ascii="Kuvempu_Kan_0001" w:hAnsi="Kuvempu_Kan_0001"/>
          <w:sz w:val="28"/>
          <w:szCs w:val="28"/>
        </w:rPr>
        <w:tab/>
      </w:r>
      <w:r>
        <w:rPr>
          <w:rFonts w:ascii="Kuvempu_Kan_0001" w:hAnsi="Kuvempu_Kan_0001"/>
          <w:sz w:val="28"/>
          <w:szCs w:val="28"/>
        </w:rPr>
        <w:tab/>
      </w:r>
      <w:r>
        <w:rPr>
          <w:rFonts w:ascii="Kuvempu_Kan_0001" w:hAnsi="Kuvempu_Kan_0001"/>
          <w:sz w:val="28"/>
          <w:szCs w:val="28"/>
        </w:rPr>
        <w:tab/>
      </w:r>
      <w:r>
        <w:rPr>
          <w:rFonts w:ascii="Kuvempu_Kan_0001" w:hAnsi="Kuvempu_Kan_0001"/>
          <w:sz w:val="28"/>
          <w:szCs w:val="28"/>
        </w:rPr>
        <w:tab/>
      </w:r>
      <w:r w:rsidR="005276A3">
        <w:rPr>
          <w:rFonts w:ascii="Kuvempu_Kan_0001" w:hAnsi="Kuvempu_Kan_0001"/>
          <w:sz w:val="28"/>
          <w:szCs w:val="28"/>
        </w:rPr>
        <w:t>17</w:t>
      </w:r>
    </w:p>
    <w:p w:rsidR="00FF53BA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 w:rsidRPr="00FF53BA">
        <w:rPr>
          <w:rFonts w:ascii="Kuvempu_Kan_0001" w:hAnsi="Kuvempu_Kan_0001"/>
          <w:sz w:val="28"/>
          <w:szCs w:val="28"/>
        </w:rPr>
        <w:t xml:space="preserve">«±ÉÃµÀ UÀÄtÂvÁPÀëgÀUÀ¼À </w:t>
      </w:r>
      <w:r w:rsidR="00FF53BA">
        <w:rPr>
          <w:rFonts w:ascii="Kuvempu_Kan_0001" w:hAnsi="Kuvempu_Kan_0001"/>
          <w:sz w:val="28"/>
          <w:szCs w:val="28"/>
        </w:rPr>
        <w:t>§¼ÀPÉ</w:t>
      </w:r>
      <w:r w:rsidR="00FF53BA" w:rsidRPr="00FF53BA">
        <w:rPr>
          <w:rFonts w:ascii="Kuvempu_Kan_0001" w:hAnsi="Kuvempu_Kan_0001"/>
          <w:sz w:val="28"/>
          <w:szCs w:val="28"/>
        </w:rPr>
        <w:t xml:space="preserve"> </w:t>
      </w:r>
      <w:r w:rsidR="005276A3">
        <w:rPr>
          <w:rFonts w:ascii="Kuvempu_Kan_0001" w:hAnsi="Kuvempu_Kan_0001"/>
          <w:sz w:val="28"/>
          <w:szCs w:val="28"/>
        </w:rPr>
        <w:tab/>
      </w:r>
      <w:r w:rsidR="005276A3">
        <w:rPr>
          <w:rFonts w:ascii="Kuvempu_Kan_0001" w:hAnsi="Kuvempu_Kan_0001"/>
          <w:sz w:val="28"/>
          <w:szCs w:val="28"/>
        </w:rPr>
        <w:tab/>
      </w:r>
      <w:r w:rsidR="005276A3">
        <w:rPr>
          <w:rFonts w:ascii="Kuvempu_Kan_0001" w:hAnsi="Kuvempu_Kan_0001"/>
          <w:sz w:val="28"/>
          <w:szCs w:val="28"/>
        </w:rPr>
        <w:tab/>
        <w:t>18</w:t>
      </w:r>
    </w:p>
    <w:p w:rsidR="00FF53BA" w:rsidRPr="00FF53BA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 w:rsidRPr="00FF53BA">
        <w:rPr>
          <w:rFonts w:ascii="Kuvempu_Kan_0001" w:hAnsi="Kuvempu_Kan_0001"/>
          <w:sz w:val="28"/>
          <w:szCs w:val="28"/>
        </w:rPr>
        <w:t xml:space="preserve">ªÀÄÆ® </w:t>
      </w:r>
      <w:proofErr w:type="spellStart"/>
      <w:r w:rsidRPr="00FF53BA">
        <w:rPr>
          <w:rFonts w:ascii="Kuvempu_Kan_0001" w:hAnsi="Kuvempu_Kan_0001"/>
          <w:sz w:val="28"/>
          <w:szCs w:val="28"/>
        </w:rPr>
        <w:t>CPÀëgÀ</w:t>
      </w:r>
      <w:proofErr w:type="spellEnd"/>
      <w:r w:rsidRPr="00FF53BA">
        <w:rPr>
          <w:rFonts w:ascii="Kuvempu_Kan_0001" w:hAnsi="Kuvempu_Kan_0001"/>
          <w:sz w:val="28"/>
          <w:szCs w:val="28"/>
        </w:rPr>
        <w:t xml:space="preserve"> </w:t>
      </w:r>
      <w:proofErr w:type="spellStart"/>
      <w:r w:rsidRPr="00FF53BA">
        <w:rPr>
          <w:rFonts w:ascii="Kuvempu_Kan_0001" w:hAnsi="Kuvempu_Kan_0001"/>
          <w:sz w:val="28"/>
          <w:szCs w:val="28"/>
        </w:rPr>
        <w:t>UÀÄtÂvÀzÀ</w:t>
      </w:r>
      <w:proofErr w:type="spellEnd"/>
      <w:r w:rsidRPr="00FF53BA">
        <w:rPr>
          <w:rFonts w:ascii="Kuvempu_Kan_0001" w:hAnsi="Kuvempu_Kan_0001"/>
          <w:sz w:val="28"/>
          <w:szCs w:val="28"/>
        </w:rPr>
        <w:t xml:space="preserve"> CPÀëgÀUÀ¼À </w:t>
      </w:r>
    </w:p>
    <w:p w:rsidR="001D0569" w:rsidRDefault="001D0569" w:rsidP="00FF53BA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28"/>
          <w:szCs w:val="28"/>
        </w:rPr>
      </w:pPr>
      <w:proofErr w:type="spellStart"/>
      <w:proofErr w:type="gramStart"/>
      <w:r>
        <w:rPr>
          <w:rFonts w:ascii="Kuvempu_Kan_0001" w:hAnsi="Kuvempu_Kan_0001"/>
          <w:sz w:val="28"/>
          <w:szCs w:val="28"/>
        </w:rPr>
        <w:t>eÉÆvÉ</w:t>
      </w:r>
      <w:proofErr w:type="spellEnd"/>
      <w:proofErr w:type="gram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JgÀqÀÄ</w:t>
      </w:r>
      <w:proofErr w:type="spellEnd"/>
      <w:r>
        <w:rPr>
          <w:rFonts w:ascii="Kuvempu_Kan_0001" w:hAnsi="Kuvempu_Kan_0001"/>
          <w:sz w:val="28"/>
          <w:szCs w:val="28"/>
        </w:rPr>
        <w:t>-ª</w:t>
      </w:r>
      <w:proofErr w:type="spellStart"/>
      <w:r>
        <w:rPr>
          <w:rFonts w:ascii="Kuvempu_Kan_0001" w:hAnsi="Kuvempu_Kan_0001"/>
          <w:sz w:val="28"/>
          <w:szCs w:val="28"/>
        </w:rPr>
        <w:t>ÀÄÆgÀÄ</w:t>
      </w:r>
      <w:proofErr w:type="spellEnd"/>
      <w:r>
        <w:rPr>
          <w:rFonts w:ascii="Kuvempu_Kan_0001" w:hAnsi="Kuvempu_Kan_0001"/>
          <w:sz w:val="28"/>
          <w:szCs w:val="28"/>
        </w:rPr>
        <w:t xml:space="preserve"> MvÀÛPÀëgÀUÀ¼À §¼ÀPÉ</w:t>
      </w:r>
      <w:r w:rsidR="005276A3">
        <w:rPr>
          <w:rFonts w:ascii="Kuvempu_Kan_0001" w:hAnsi="Kuvempu_Kan_0001"/>
          <w:sz w:val="28"/>
          <w:szCs w:val="28"/>
        </w:rPr>
        <w:tab/>
      </w:r>
      <w:r w:rsidR="005276A3">
        <w:rPr>
          <w:rFonts w:ascii="Kuvempu_Kan_0001" w:hAnsi="Kuvempu_Kan_0001"/>
          <w:sz w:val="28"/>
          <w:szCs w:val="28"/>
        </w:rPr>
        <w:tab/>
        <w:t>18</w:t>
      </w:r>
      <w:r w:rsidR="005276A3">
        <w:rPr>
          <w:rFonts w:ascii="Kuvempu_Kan_0001" w:hAnsi="Kuvempu_Kan_0001"/>
          <w:sz w:val="28"/>
          <w:szCs w:val="28"/>
        </w:rPr>
        <w:tab/>
      </w:r>
      <w:r w:rsidR="005276A3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  <w:r w:rsidR="00FF53BA">
        <w:rPr>
          <w:rFonts w:ascii="Kuvempu_Kan_0001" w:hAnsi="Kuvempu_Kan_0001"/>
          <w:sz w:val="28"/>
          <w:szCs w:val="28"/>
        </w:rPr>
        <w:tab/>
      </w:r>
    </w:p>
    <w:p w:rsidR="001D0569" w:rsidRPr="001D0569" w:rsidRDefault="001D0569" w:rsidP="001D0569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32"/>
          <w:szCs w:val="32"/>
        </w:rPr>
      </w:pPr>
    </w:p>
    <w:p w:rsidR="001D0569" w:rsidRDefault="001D0569" w:rsidP="001D0569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  <w:r>
        <w:rPr>
          <w:rFonts w:ascii="Kuvempu_Kan_0001" w:hAnsi="Kuvempu_Kan_0001"/>
          <w:sz w:val="32"/>
          <w:szCs w:val="32"/>
        </w:rPr>
        <w:t xml:space="preserve"> </w:t>
      </w:r>
      <w:r w:rsidRPr="001D0569">
        <w:rPr>
          <w:rFonts w:ascii="Kuvempu_Kan_0001" w:hAnsi="Kuvempu_Kan_0001"/>
          <w:sz w:val="32"/>
          <w:szCs w:val="32"/>
        </w:rPr>
        <w:t>¸ÀÆZÀ£É</w:t>
      </w:r>
      <w:r w:rsidR="005276A3">
        <w:rPr>
          <w:rFonts w:ascii="Kuvempu_Kan_0001" w:hAnsi="Kuvempu_Kan_0001"/>
          <w:sz w:val="32"/>
          <w:szCs w:val="32"/>
        </w:rPr>
        <w:tab/>
      </w:r>
      <w:r w:rsidR="005276A3">
        <w:rPr>
          <w:rFonts w:ascii="Kuvempu_Kan_0001" w:hAnsi="Kuvempu_Kan_0001"/>
          <w:sz w:val="32"/>
          <w:szCs w:val="32"/>
        </w:rPr>
        <w:tab/>
      </w:r>
      <w:r w:rsidR="005276A3">
        <w:rPr>
          <w:rFonts w:ascii="Kuvempu_Kan_0001" w:hAnsi="Kuvempu_Kan_0001"/>
          <w:sz w:val="32"/>
          <w:szCs w:val="32"/>
        </w:rPr>
        <w:tab/>
      </w:r>
      <w:r w:rsidR="005276A3">
        <w:rPr>
          <w:rFonts w:ascii="Kuvempu_Kan_0001" w:hAnsi="Kuvempu_Kan_0001"/>
          <w:sz w:val="32"/>
          <w:szCs w:val="32"/>
        </w:rPr>
        <w:tab/>
      </w:r>
      <w:r w:rsidR="005276A3">
        <w:rPr>
          <w:rFonts w:ascii="Kuvempu_Kan_0001" w:hAnsi="Kuvempu_Kan_0001"/>
          <w:sz w:val="32"/>
          <w:szCs w:val="32"/>
        </w:rPr>
        <w:tab/>
      </w:r>
      <w:r w:rsidR="005276A3">
        <w:rPr>
          <w:rFonts w:ascii="Kuvempu_Kan_0001" w:hAnsi="Kuvempu_Kan_0001"/>
          <w:sz w:val="32"/>
          <w:szCs w:val="32"/>
        </w:rPr>
        <w:tab/>
      </w:r>
      <w:r w:rsidR="005276A3">
        <w:rPr>
          <w:rFonts w:ascii="Kuvempu_Kan_0001" w:hAnsi="Kuvempu_Kan_0001"/>
          <w:sz w:val="32"/>
          <w:szCs w:val="32"/>
        </w:rPr>
        <w:tab/>
      </w:r>
      <w:r w:rsidR="005276A3">
        <w:rPr>
          <w:rFonts w:ascii="Kuvempu_Kan_0001" w:hAnsi="Kuvempu_Kan_0001"/>
          <w:sz w:val="32"/>
          <w:szCs w:val="32"/>
        </w:rPr>
        <w:tab/>
        <w:t>18-19</w:t>
      </w:r>
    </w:p>
    <w:p w:rsidR="001D0569" w:rsidRPr="00600C37" w:rsidRDefault="001D0569" w:rsidP="001D0569">
      <w:p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</w:p>
    <w:p w:rsidR="001D0569" w:rsidRDefault="001D0569" w:rsidP="001D0569">
      <w:pPr>
        <w:pStyle w:val="ListParagraph"/>
        <w:tabs>
          <w:tab w:val="left" w:pos="1760"/>
        </w:tabs>
        <w:ind w:left="1440"/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ab/>
      </w:r>
    </w:p>
    <w:p w:rsidR="001D0569" w:rsidRPr="0065274B" w:rsidRDefault="001D0569" w:rsidP="001D0569">
      <w:pPr>
        <w:pStyle w:val="ListParagraph"/>
        <w:numPr>
          <w:ilvl w:val="1"/>
          <w:numId w:val="5"/>
        </w:numPr>
        <w:tabs>
          <w:tab w:val="left" w:pos="1760"/>
        </w:tabs>
        <w:jc w:val="both"/>
        <w:rPr>
          <w:rFonts w:ascii="Kuvempu_Kan_0001" w:hAnsi="Kuvempu_Kan_0001"/>
          <w:sz w:val="36"/>
          <w:szCs w:val="36"/>
        </w:rPr>
      </w:pPr>
      <w:proofErr w:type="spellStart"/>
      <w:r>
        <w:rPr>
          <w:rFonts w:ascii="Kuvempu_Kan_0001" w:hAnsi="Kuvempu_Kan_0001"/>
          <w:sz w:val="36"/>
          <w:szCs w:val="36"/>
        </w:rPr>
        <w:t>vÀÄAUÁ</w:t>
      </w:r>
      <w:proofErr w:type="spellEnd"/>
      <w:r w:rsidRPr="0065274B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</w:r>
      <w:r w:rsidR="002C6CCD">
        <w:rPr>
          <w:rFonts w:ascii="Kuvempu_Kan_0001" w:hAnsi="Kuvempu_Kan_0001"/>
          <w:sz w:val="36"/>
          <w:szCs w:val="36"/>
        </w:rPr>
        <w:tab/>
        <w:t>19-22</w:t>
      </w:r>
    </w:p>
    <w:p w:rsidR="001D0569" w:rsidRDefault="001D0569" w:rsidP="001D0569">
      <w:pPr>
        <w:pStyle w:val="ListParagraph"/>
        <w:tabs>
          <w:tab w:val="left" w:pos="1760"/>
        </w:tabs>
        <w:ind w:left="1350"/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ab/>
      </w:r>
    </w:p>
    <w:p w:rsidR="001D0569" w:rsidRPr="0065274B" w:rsidRDefault="001D0569" w:rsidP="001D0569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  <w:r>
        <w:rPr>
          <w:rFonts w:ascii="Kuvempu_Kan_0001" w:hAnsi="Kuvempu_Kan_0001"/>
          <w:sz w:val="32"/>
          <w:szCs w:val="32"/>
        </w:rPr>
        <w:t xml:space="preserve"> </w:t>
      </w:r>
      <w:r w:rsidRPr="0065274B">
        <w:rPr>
          <w:rFonts w:ascii="Kuvempu_Kan_0001" w:hAnsi="Kuvempu_Kan_0001"/>
          <w:sz w:val="32"/>
          <w:szCs w:val="32"/>
        </w:rPr>
        <w:t>QÃ°ª</w:t>
      </w:r>
      <w:proofErr w:type="spellStart"/>
      <w:r w:rsidRPr="0065274B">
        <w:rPr>
          <w:rFonts w:ascii="Kuvempu_Kan_0001" w:hAnsi="Kuvempu_Kan_0001"/>
          <w:sz w:val="32"/>
          <w:szCs w:val="32"/>
        </w:rPr>
        <w:t>ÀÄuÉ</w:t>
      </w:r>
      <w:proofErr w:type="spellEnd"/>
      <w:r w:rsidRPr="0065274B">
        <w:rPr>
          <w:rFonts w:ascii="Kuvempu_Kan_0001" w:hAnsi="Kuvempu_Kan_0001"/>
          <w:sz w:val="32"/>
          <w:szCs w:val="32"/>
        </w:rPr>
        <w:t xml:space="preserve"> «£</w:t>
      </w:r>
      <w:proofErr w:type="spellStart"/>
      <w:r w:rsidRPr="0065274B">
        <w:rPr>
          <w:rFonts w:ascii="Kuvempu_Kan_0001" w:hAnsi="Kuvempu_Kan_0001"/>
          <w:sz w:val="32"/>
          <w:szCs w:val="32"/>
        </w:rPr>
        <w:t>Áå¸ÀzÀ</w:t>
      </w:r>
      <w:proofErr w:type="spellEnd"/>
      <w:r w:rsidRPr="0065274B">
        <w:rPr>
          <w:rFonts w:ascii="Kuvempu_Kan_0001" w:hAnsi="Kuvempu_Kan_0001"/>
          <w:sz w:val="32"/>
          <w:szCs w:val="32"/>
        </w:rPr>
        <w:t xml:space="preserve"> </w:t>
      </w:r>
      <w:proofErr w:type="spellStart"/>
      <w:r w:rsidRPr="0065274B">
        <w:rPr>
          <w:rFonts w:ascii="Kuvempu_Kan_0001" w:hAnsi="Kuvempu_Kan_0001"/>
          <w:sz w:val="32"/>
          <w:szCs w:val="32"/>
        </w:rPr>
        <w:t>avÀæt</w:t>
      </w:r>
      <w:proofErr w:type="spellEnd"/>
      <w:r w:rsidR="002C6CCD">
        <w:rPr>
          <w:rFonts w:ascii="Kuvempu_Kan_0001" w:hAnsi="Kuvempu_Kan_0001"/>
          <w:sz w:val="32"/>
          <w:szCs w:val="32"/>
        </w:rPr>
        <w:tab/>
      </w:r>
      <w:r w:rsidR="002C6CCD">
        <w:rPr>
          <w:rFonts w:ascii="Kuvempu_Kan_0001" w:hAnsi="Kuvempu_Kan_0001"/>
          <w:sz w:val="32"/>
          <w:szCs w:val="32"/>
        </w:rPr>
        <w:tab/>
      </w:r>
      <w:r w:rsidR="002C6CCD">
        <w:rPr>
          <w:rFonts w:ascii="Kuvempu_Kan_0001" w:hAnsi="Kuvempu_Kan_0001"/>
          <w:sz w:val="32"/>
          <w:szCs w:val="32"/>
        </w:rPr>
        <w:tab/>
      </w:r>
      <w:r w:rsidR="002C6CCD">
        <w:rPr>
          <w:rFonts w:ascii="Kuvempu_Kan_0001" w:hAnsi="Kuvempu_Kan_0001"/>
          <w:sz w:val="32"/>
          <w:szCs w:val="32"/>
        </w:rPr>
        <w:tab/>
      </w:r>
      <w:r w:rsidR="002C6CCD">
        <w:rPr>
          <w:rFonts w:ascii="Kuvempu_Kan_0001" w:hAnsi="Kuvempu_Kan_0001"/>
          <w:sz w:val="32"/>
          <w:szCs w:val="32"/>
        </w:rPr>
        <w:tab/>
        <w:t>19</w:t>
      </w:r>
    </w:p>
    <w:p w:rsidR="001D0569" w:rsidRPr="002C6CCD" w:rsidRDefault="001D0569" w:rsidP="002C6CCD">
      <w:p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</w:p>
    <w:p w:rsidR="001D0569" w:rsidRPr="0065274B" w:rsidRDefault="001D0569" w:rsidP="001D0569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2"/>
          <w:szCs w:val="32"/>
        </w:rPr>
      </w:pPr>
      <w:r>
        <w:rPr>
          <w:rFonts w:ascii="Kuvempu_Kan_0001" w:hAnsi="Kuvempu_Kan_0001"/>
          <w:sz w:val="32"/>
          <w:szCs w:val="32"/>
        </w:rPr>
        <w:t xml:space="preserve"> </w:t>
      </w:r>
      <w:r w:rsidRPr="0065274B">
        <w:rPr>
          <w:rFonts w:ascii="Kuvempu_Kan_0001" w:hAnsi="Kuvempu_Kan_0001"/>
          <w:sz w:val="32"/>
          <w:szCs w:val="32"/>
        </w:rPr>
        <w:t>QÃ°ª</w:t>
      </w:r>
      <w:proofErr w:type="spellStart"/>
      <w:r w:rsidRPr="0065274B">
        <w:rPr>
          <w:rFonts w:ascii="Kuvempu_Kan_0001" w:hAnsi="Kuvempu_Kan_0001"/>
          <w:sz w:val="32"/>
          <w:szCs w:val="32"/>
        </w:rPr>
        <w:t>ÀÄuÉAiÀÄ</w:t>
      </w:r>
      <w:proofErr w:type="spellEnd"/>
      <w:r w:rsidRPr="0065274B">
        <w:rPr>
          <w:rFonts w:ascii="Kuvempu_Kan_0001" w:hAnsi="Kuvempu_Kan_0001"/>
          <w:sz w:val="32"/>
          <w:szCs w:val="32"/>
        </w:rPr>
        <w:t xml:space="preserve"> §¼ÀPÉ</w:t>
      </w:r>
      <w:r w:rsidR="002C6CCD">
        <w:rPr>
          <w:rFonts w:ascii="Kuvempu_Kan_0001" w:hAnsi="Kuvempu_Kan_0001"/>
          <w:sz w:val="32"/>
          <w:szCs w:val="32"/>
        </w:rPr>
        <w:tab/>
      </w:r>
      <w:r w:rsidR="002C6CCD">
        <w:rPr>
          <w:rFonts w:ascii="Kuvempu_Kan_0001" w:hAnsi="Kuvempu_Kan_0001"/>
          <w:sz w:val="32"/>
          <w:szCs w:val="32"/>
        </w:rPr>
        <w:tab/>
      </w:r>
      <w:r w:rsidR="002C6CCD">
        <w:rPr>
          <w:rFonts w:ascii="Kuvempu_Kan_0001" w:hAnsi="Kuvempu_Kan_0001"/>
          <w:sz w:val="32"/>
          <w:szCs w:val="32"/>
        </w:rPr>
        <w:tab/>
      </w:r>
      <w:r w:rsidR="002C6CCD">
        <w:rPr>
          <w:rFonts w:ascii="Kuvempu_Kan_0001" w:hAnsi="Kuvempu_Kan_0001"/>
          <w:sz w:val="32"/>
          <w:szCs w:val="32"/>
        </w:rPr>
        <w:tab/>
      </w:r>
      <w:r w:rsidR="002C6CCD">
        <w:rPr>
          <w:rFonts w:ascii="Kuvempu_Kan_0001" w:hAnsi="Kuvempu_Kan_0001"/>
          <w:sz w:val="32"/>
          <w:szCs w:val="32"/>
        </w:rPr>
        <w:tab/>
      </w:r>
      <w:r w:rsidR="002C6CCD">
        <w:rPr>
          <w:rFonts w:ascii="Kuvempu_Kan_0001" w:hAnsi="Kuvempu_Kan_0001"/>
          <w:sz w:val="32"/>
          <w:szCs w:val="32"/>
        </w:rPr>
        <w:tab/>
        <w:t>20</w:t>
      </w:r>
    </w:p>
    <w:p w:rsidR="001D0569" w:rsidRPr="00600C37" w:rsidRDefault="001D0569" w:rsidP="001D0569">
      <w:p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ª</w:t>
      </w:r>
      <w:proofErr w:type="spellStart"/>
      <w:r>
        <w:rPr>
          <w:rFonts w:ascii="Kuvempu_Kan_0001" w:hAnsi="Kuvempu_Kan_0001"/>
          <w:sz w:val="28"/>
          <w:szCs w:val="28"/>
        </w:rPr>
        <w:t>ÀtðªÀiÁ¯ÉAiÀÄ</w:t>
      </w:r>
      <w:proofErr w:type="spellEnd"/>
      <w:r>
        <w:rPr>
          <w:rFonts w:ascii="Kuvempu_Kan_0001" w:hAnsi="Kuvempu_Kan_0001"/>
          <w:sz w:val="28"/>
          <w:szCs w:val="28"/>
        </w:rPr>
        <w:t xml:space="preserve"> §¼ÀPÉ</w:t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  <w:t>20</w:t>
      </w: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MvÀÛPÀëgÀUÀ¼À §¼ÀPÉ</w:t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  <w:t>20</w:t>
      </w:r>
    </w:p>
    <w:p w:rsidR="001D0569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UÀÄtÂvÁPÀëgÀUÀ¼À </w:t>
      </w:r>
      <w:r w:rsidR="00433D42">
        <w:rPr>
          <w:rFonts w:ascii="Kuvempu_Kan_0001" w:hAnsi="Kuvempu_Kan_0001"/>
          <w:sz w:val="28"/>
          <w:szCs w:val="28"/>
        </w:rPr>
        <w:t>§¼ÀPÉ</w:t>
      </w:r>
      <w:r w:rsidR="00433D42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</w:r>
      <w:r w:rsidR="002C6CCD">
        <w:rPr>
          <w:rFonts w:ascii="Kuvempu_Kan_0001" w:hAnsi="Kuvempu_Kan_0001"/>
          <w:sz w:val="28"/>
          <w:szCs w:val="28"/>
        </w:rPr>
        <w:tab/>
        <w:t>20-21</w:t>
      </w:r>
    </w:p>
    <w:p w:rsidR="00433D42" w:rsidRDefault="001D0569" w:rsidP="001D0569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lastRenderedPageBreak/>
        <w:t xml:space="preserve">ªÀÄÆ® </w:t>
      </w:r>
      <w:proofErr w:type="spellStart"/>
      <w:r>
        <w:rPr>
          <w:rFonts w:ascii="Kuvempu_Kan_0001" w:hAnsi="Kuvempu_Kan_0001"/>
          <w:sz w:val="28"/>
          <w:szCs w:val="28"/>
        </w:rPr>
        <w:t>CPÀëgÀ</w:t>
      </w:r>
      <w:proofErr w:type="spell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UÀÄtÂvÀzÀ</w:t>
      </w:r>
      <w:proofErr w:type="spellEnd"/>
      <w:r>
        <w:rPr>
          <w:rFonts w:ascii="Kuvempu_Kan_0001" w:hAnsi="Kuvempu_Kan_0001"/>
          <w:sz w:val="28"/>
          <w:szCs w:val="28"/>
        </w:rPr>
        <w:t xml:space="preserve"> CPÀëgÀUÀ¼À </w:t>
      </w:r>
    </w:p>
    <w:p w:rsidR="001D0569" w:rsidRDefault="001D0569" w:rsidP="00433D42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28"/>
          <w:szCs w:val="28"/>
        </w:rPr>
      </w:pPr>
      <w:proofErr w:type="spellStart"/>
      <w:proofErr w:type="gramStart"/>
      <w:r>
        <w:rPr>
          <w:rFonts w:ascii="Kuvempu_Kan_0001" w:hAnsi="Kuvempu_Kan_0001"/>
          <w:sz w:val="28"/>
          <w:szCs w:val="28"/>
        </w:rPr>
        <w:t>eÉÆvÉ</w:t>
      </w:r>
      <w:proofErr w:type="spellEnd"/>
      <w:proofErr w:type="gram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JgÀqÀÄ</w:t>
      </w:r>
      <w:proofErr w:type="spellEnd"/>
      <w:r>
        <w:rPr>
          <w:rFonts w:ascii="Kuvempu_Kan_0001" w:hAnsi="Kuvempu_Kan_0001"/>
          <w:sz w:val="28"/>
          <w:szCs w:val="28"/>
        </w:rPr>
        <w:t>-ª</w:t>
      </w:r>
      <w:proofErr w:type="spellStart"/>
      <w:r>
        <w:rPr>
          <w:rFonts w:ascii="Kuvempu_Kan_0001" w:hAnsi="Kuvempu_Kan_0001"/>
          <w:sz w:val="28"/>
          <w:szCs w:val="28"/>
        </w:rPr>
        <w:t>ÀÄÆgÀÄ</w:t>
      </w:r>
      <w:proofErr w:type="spellEnd"/>
      <w:r>
        <w:rPr>
          <w:rFonts w:ascii="Kuvempu_Kan_0001" w:hAnsi="Kuvempu_Kan_0001"/>
          <w:sz w:val="28"/>
          <w:szCs w:val="28"/>
        </w:rPr>
        <w:t xml:space="preserve"> MvÀÛPÀëgÀUÀ¼À §¼ÀPÉ</w:t>
      </w:r>
      <w:r w:rsidR="00433D42">
        <w:rPr>
          <w:rFonts w:ascii="Kuvempu_Kan_0001" w:hAnsi="Kuvempu_Kan_0001"/>
          <w:sz w:val="28"/>
          <w:szCs w:val="28"/>
        </w:rPr>
        <w:tab/>
      </w:r>
      <w:r w:rsidR="00433D42">
        <w:rPr>
          <w:rFonts w:ascii="Kuvempu_Kan_0001" w:hAnsi="Kuvempu_Kan_0001"/>
          <w:sz w:val="28"/>
          <w:szCs w:val="28"/>
        </w:rPr>
        <w:tab/>
        <w:t>22</w:t>
      </w:r>
    </w:p>
    <w:p w:rsidR="001D0569" w:rsidRPr="001D0569" w:rsidRDefault="001D0569" w:rsidP="001D0569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32"/>
          <w:szCs w:val="32"/>
        </w:rPr>
      </w:pPr>
    </w:p>
    <w:p w:rsidR="001D0569" w:rsidRPr="00433D42" w:rsidRDefault="001D0569" w:rsidP="001D0569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rFonts w:ascii="Kuvempu_Kan_0001" w:hAnsi="Kuvempu_Kan_0001"/>
          <w:sz w:val="36"/>
          <w:szCs w:val="32"/>
        </w:rPr>
      </w:pPr>
      <w:r w:rsidRPr="00433D42">
        <w:rPr>
          <w:rFonts w:ascii="Kuvempu_Kan_0001" w:hAnsi="Kuvempu_Kan_0001"/>
          <w:sz w:val="36"/>
          <w:szCs w:val="32"/>
        </w:rPr>
        <w:t xml:space="preserve"> </w:t>
      </w:r>
      <w:r w:rsidRPr="00D86A10">
        <w:rPr>
          <w:rFonts w:ascii="Kuvempu_Kan_0001" w:hAnsi="Kuvempu_Kan_0001"/>
          <w:sz w:val="32"/>
          <w:szCs w:val="32"/>
        </w:rPr>
        <w:t>¸ÀÆZÀ£É</w:t>
      </w:r>
      <w:r w:rsidR="00D86A10">
        <w:rPr>
          <w:rFonts w:ascii="Kuvempu_Kan_0001" w:hAnsi="Kuvempu_Kan_0001"/>
          <w:sz w:val="32"/>
          <w:szCs w:val="32"/>
        </w:rPr>
        <w:tab/>
      </w:r>
      <w:r w:rsidR="00D86A10">
        <w:rPr>
          <w:rFonts w:ascii="Kuvempu_Kan_0001" w:hAnsi="Kuvempu_Kan_0001"/>
          <w:sz w:val="32"/>
          <w:szCs w:val="32"/>
        </w:rPr>
        <w:tab/>
      </w:r>
      <w:r w:rsidR="00D86A10">
        <w:rPr>
          <w:rFonts w:ascii="Kuvempu_Kan_0001" w:hAnsi="Kuvempu_Kan_0001"/>
          <w:sz w:val="32"/>
          <w:szCs w:val="32"/>
        </w:rPr>
        <w:tab/>
      </w:r>
      <w:r w:rsidR="00D86A10">
        <w:rPr>
          <w:rFonts w:ascii="Kuvempu_Kan_0001" w:hAnsi="Kuvempu_Kan_0001"/>
          <w:sz w:val="32"/>
          <w:szCs w:val="32"/>
        </w:rPr>
        <w:tab/>
      </w:r>
      <w:r w:rsidR="00D86A10">
        <w:rPr>
          <w:rFonts w:ascii="Kuvempu_Kan_0001" w:hAnsi="Kuvempu_Kan_0001"/>
          <w:sz w:val="32"/>
          <w:szCs w:val="32"/>
        </w:rPr>
        <w:tab/>
      </w:r>
      <w:r w:rsidR="00D86A10">
        <w:rPr>
          <w:rFonts w:ascii="Kuvempu_Kan_0001" w:hAnsi="Kuvempu_Kan_0001"/>
          <w:sz w:val="32"/>
          <w:szCs w:val="32"/>
        </w:rPr>
        <w:tab/>
      </w:r>
      <w:r w:rsidR="00D86A10">
        <w:rPr>
          <w:rFonts w:ascii="Kuvempu_Kan_0001" w:hAnsi="Kuvempu_Kan_0001"/>
          <w:sz w:val="32"/>
          <w:szCs w:val="32"/>
        </w:rPr>
        <w:tab/>
      </w:r>
      <w:r w:rsidR="00D86A10">
        <w:rPr>
          <w:rFonts w:ascii="Kuvempu_Kan_0001" w:hAnsi="Kuvempu_Kan_0001"/>
          <w:sz w:val="32"/>
          <w:szCs w:val="32"/>
        </w:rPr>
        <w:tab/>
        <w:t>22</w:t>
      </w:r>
    </w:p>
    <w:p w:rsidR="001D0569" w:rsidRPr="001D0569" w:rsidRDefault="001D0569" w:rsidP="001D0569">
      <w:pPr>
        <w:pStyle w:val="ListParagraph"/>
        <w:tabs>
          <w:tab w:val="left" w:pos="1760"/>
        </w:tabs>
        <w:ind w:left="1800"/>
        <w:jc w:val="both"/>
        <w:rPr>
          <w:rFonts w:ascii="Kuvempu_Kan_0001" w:hAnsi="Kuvempu_Kan_0001"/>
          <w:sz w:val="32"/>
          <w:szCs w:val="32"/>
        </w:rPr>
      </w:pPr>
    </w:p>
    <w:p w:rsidR="0065274B" w:rsidRDefault="0065274B" w:rsidP="0065274B">
      <w:pPr>
        <w:pStyle w:val="ListParagraph"/>
        <w:tabs>
          <w:tab w:val="left" w:pos="1760"/>
        </w:tabs>
        <w:ind w:left="1350"/>
        <w:jc w:val="both"/>
        <w:rPr>
          <w:rFonts w:ascii="Kuvempu_Kan_0001" w:hAnsi="Kuvempu_Kan_0001"/>
          <w:sz w:val="28"/>
          <w:szCs w:val="28"/>
        </w:rPr>
      </w:pPr>
    </w:p>
    <w:p w:rsidR="00CB022D" w:rsidRDefault="00360A75" w:rsidP="00CB022D">
      <w:pPr>
        <w:pStyle w:val="ListParagraph"/>
        <w:numPr>
          <w:ilvl w:val="0"/>
          <w:numId w:val="5"/>
        </w:numPr>
        <w:tabs>
          <w:tab w:val="left" w:pos="1760"/>
        </w:tabs>
        <w:jc w:val="both"/>
        <w:rPr>
          <w:rFonts w:ascii="Kuvempu_Kan_0001" w:hAnsi="Kuvempu_Kan_0001"/>
          <w:sz w:val="42"/>
          <w:szCs w:val="42"/>
        </w:rPr>
      </w:pPr>
      <w:r>
        <w:rPr>
          <w:rFonts w:ascii="Kuvempu_Kan_0001" w:hAnsi="Kuvempu_Kan_0001"/>
          <w:sz w:val="28"/>
          <w:szCs w:val="28"/>
        </w:rPr>
        <w:t xml:space="preserve"> </w:t>
      </w:r>
      <w:r w:rsidRPr="00360A75">
        <w:rPr>
          <w:rFonts w:ascii="Kuvempu_Kan_0001" w:hAnsi="Kuvempu_Kan_0001"/>
          <w:sz w:val="42"/>
          <w:szCs w:val="42"/>
        </w:rPr>
        <w:t>¥ÀjªÀvÀðPÀUÀ¼ÀÄ</w:t>
      </w:r>
      <w:r w:rsidR="007B58F3">
        <w:rPr>
          <w:rFonts w:ascii="Kuvempu_Kan_0001" w:hAnsi="Kuvempu_Kan_0001"/>
          <w:sz w:val="42"/>
          <w:szCs w:val="42"/>
        </w:rPr>
        <w:tab/>
      </w:r>
      <w:r w:rsidR="007B58F3">
        <w:rPr>
          <w:rFonts w:ascii="Kuvempu_Kan_0001" w:hAnsi="Kuvempu_Kan_0001"/>
          <w:sz w:val="42"/>
          <w:szCs w:val="42"/>
        </w:rPr>
        <w:tab/>
      </w:r>
      <w:r w:rsidR="007B58F3">
        <w:rPr>
          <w:rFonts w:ascii="Kuvempu_Kan_0001" w:hAnsi="Kuvempu_Kan_0001"/>
          <w:sz w:val="42"/>
          <w:szCs w:val="42"/>
        </w:rPr>
        <w:tab/>
      </w:r>
      <w:r w:rsidR="007B58F3">
        <w:rPr>
          <w:rFonts w:ascii="Kuvempu_Kan_0001" w:hAnsi="Kuvempu_Kan_0001"/>
          <w:sz w:val="42"/>
          <w:szCs w:val="42"/>
        </w:rPr>
        <w:tab/>
      </w:r>
      <w:r w:rsidR="007B58F3">
        <w:rPr>
          <w:rFonts w:ascii="Kuvempu_Kan_0001" w:hAnsi="Kuvempu_Kan_0001"/>
          <w:sz w:val="42"/>
          <w:szCs w:val="42"/>
        </w:rPr>
        <w:tab/>
      </w:r>
      <w:r w:rsidR="007B58F3">
        <w:rPr>
          <w:rFonts w:ascii="Kuvempu_Kan_0001" w:hAnsi="Kuvempu_Kan_0001"/>
          <w:sz w:val="42"/>
          <w:szCs w:val="42"/>
        </w:rPr>
        <w:tab/>
      </w:r>
      <w:r w:rsidR="007B58F3">
        <w:rPr>
          <w:rFonts w:ascii="Kuvempu_Kan_0001" w:hAnsi="Kuvempu_Kan_0001"/>
          <w:sz w:val="42"/>
          <w:szCs w:val="42"/>
        </w:rPr>
        <w:tab/>
      </w:r>
      <w:r w:rsidR="007B58F3">
        <w:rPr>
          <w:rFonts w:ascii="Kuvempu_Kan_0001" w:hAnsi="Kuvempu_Kan_0001"/>
          <w:sz w:val="42"/>
          <w:szCs w:val="42"/>
        </w:rPr>
        <w:tab/>
      </w:r>
      <w:r w:rsidR="007B58F3">
        <w:rPr>
          <w:rFonts w:ascii="Kuvempu_Kan_0001" w:hAnsi="Kuvempu_Kan_0001"/>
          <w:sz w:val="42"/>
          <w:szCs w:val="42"/>
        </w:rPr>
        <w:tab/>
      </w:r>
      <w:r w:rsidR="007B58F3">
        <w:rPr>
          <w:rFonts w:ascii="Kuvempu_Kan_0001" w:hAnsi="Kuvempu_Kan_0001"/>
          <w:sz w:val="42"/>
          <w:szCs w:val="42"/>
        </w:rPr>
        <w:tab/>
        <w:t>23-27</w:t>
      </w:r>
      <w:r w:rsidR="00CB022D">
        <w:rPr>
          <w:rFonts w:ascii="Kuvempu_Kan_0001" w:hAnsi="Kuvempu_Kan_0001"/>
          <w:sz w:val="42"/>
          <w:szCs w:val="42"/>
        </w:rPr>
        <w:t xml:space="preserve"> </w:t>
      </w:r>
    </w:p>
    <w:p w:rsidR="00CB022D" w:rsidRDefault="00CB022D" w:rsidP="00CB022D">
      <w:pPr>
        <w:pStyle w:val="ListParagraph"/>
        <w:tabs>
          <w:tab w:val="left" w:pos="1760"/>
        </w:tabs>
        <w:jc w:val="both"/>
        <w:rPr>
          <w:rFonts w:ascii="Kuvempu_Kan_0001" w:hAnsi="Kuvempu_Kan_0001"/>
          <w:sz w:val="42"/>
          <w:szCs w:val="42"/>
        </w:rPr>
      </w:pPr>
    </w:p>
    <w:p w:rsidR="00420A00" w:rsidRPr="00CB022D" w:rsidRDefault="007B58F3" w:rsidP="00CB022D">
      <w:pPr>
        <w:pStyle w:val="ListParagraph"/>
        <w:numPr>
          <w:ilvl w:val="1"/>
          <w:numId w:val="5"/>
        </w:numPr>
        <w:tabs>
          <w:tab w:val="left" w:pos="1760"/>
        </w:tabs>
        <w:jc w:val="both"/>
        <w:rPr>
          <w:rFonts w:ascii="Kuvempu_Kan_0001" w:hAnsi="Kuvempu_Kan_0001"/>
          <w:sz w:val="42"/>
          <w:szCs w:val="42"/>
        </w:rPr>
      </w:pPr>
      <w:r w:rsidRPr="00CB022D">
        <w:rPr>
          <w:rFonts w:ascii="Kuvempu_Kan_0001" w:hAnsi="Kuvempu_Kan_0001"/>
          <w:sz w:val="32"/>
          <w:szCs w:val="28"/>
        </w:rPr>
        <w:t>¥</w:t>
      </w:r>
      <w:proofErr w:type="spellStart"/>
      <w:r w:rsidRPr="00CB022D">
        <w:rPr>
          <w:rFonts w:ascii="Kuvempu_Kan_0001" w:hAnsi="Kuvempu_Kan_0001"/>
          <w:sz w:val="32"/>
          <w:szCs w:val="28"/>
        </w:rPr>
        <w:t>ÀjªÀvÀðPÀ</w:t>
      </w:r>
      <w:proofErr w:type="spellEnd"/>
      <w:r w:rsidRP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Pr="00CB022D">
        <w:rPr>
          <w:rFonts w:ascii="Kuvempu_Kan_0001" w:hAnsi="Kuvempu_Kan_0001"/>
          <w:sz w:val="32"/>
          <w:szCs w:val="28"/>
        </w:rPr>
        <w:t>23</w:t>
      </w:r>
    </w:p>
    <w:p w:rsidR="00CB022D" w:rsidRPr="00CB022D" w:rsidRDefault="00CB022D" w:rsidP="00CB022D">
      <w:pPr>
        <w:pStyle w:val="ListParagraph"/>
        <w:tabs>
          <w:tab w:val="left" w:pos="1760"/>
        </w:tabs>
        <w:ind w:left="1350"/>
        <w:jc w:val="both"/>
        <w:rPr>
          <w:rFonts w:ascii="Kuvempu_Kan_0001" w:hAnsi="Kuvempu_Kan_0001"/>
          <w:sz w:val="42"/>
          <w:szCs w:val="42"/>
        </w:rPr>
      </w:pPr>
    </w:p>
    <w:p w:rsidR="00CB022D" w:rsidRPr="00CB022D" w:rsidRDefault="00CB022D" w:rsidP="00CB022D">
      <w:pPr>
        <w:pStyle w:val="ListParagraph"/>
        <w:numPr>
          <w:ilvl w:val="1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 w:rsidRPr="00CB022D">
        <w:rPr>
          <w:rFonts w:ascii="Kuvempu_Kan_0001" w:hAnsi="Kuvempu_Kan_0001"/>
          <w:sz w:val="32"/>
          <w:szCs w:val="28"/>
        </w:rPr>
        <w:t>¥</w:t>
      </w:r>
      <w:proofErr w:type="spellStart"/>
      <w:r w:rsidRPr="00CB022D">
        <w:rPr>
          <w:rFonts w:ascii="Kuvempu_Kan_0001" w:hAnsi="Kuvempu_Kan_0001"/>
          <w:sz w:val="32"/>
          <w:szCs w:val="28"/>
        </w:rPr>
        <w:t>ÀjªÀvÀðPÀzÀ</w:t>
      </w:r>
      <w:proofErr w:type="spellEnd"/>
      <w:r w:rsidRPr="00CB022D">
        <w:rPr>
          <w:rFonts w:ascii="Kuvempu_Kan_0001" w:hAnsi="Kuvempu_Kan_0001"/>
          <w:sz w:val="32"/>
          <w:szCs w:val="28"/>
        </w:rPr>
        <w:t xml:space="preserve"> </w:t>
      </w:r>
      <w:proofErr w:type="spellStart"/>
      <w:r w:rsidRPr="00CB022D">
        <w:rPr>
          <w:rFonts w:ascii="Kuvempu_Kan_0001" w:hAnsi="Kuvempu_Kan_0001"/>
          <w:sz w:val="32"/>
          <w:szCs w:val="28"/>
        </w:rPr>
        <w:t>avÀæt</w:t>
      </w:r>
      <w:proofErr w:type="spellEnd"/>
      <w:r w:rsidRPr="00CB022D">
        <w:rPr>
          <w:rFonts w:ascii="Kuvempu_Kan_0001" w:hAnsi="Kuvempu_Kan_0001"/>
          <w:sz w:val="32"/>
          <w:szCs w:val="28"/>
        </w:rPr>
        <w:tab/>
      </w:r>
      <w:r w:rsidRPr="00CB022D">
        <w:rPr>
          <w:rFonts w:ascii="Kuvempu_Kan_0001" w:hAnsi="Kuvempu_Kan_0001"/>
          <w:sz w:val="32"/>
          <w:szCs w:val="28"/>
        </w:rPr>
        <w:tab/>
      </w:r>
      <w:r w:rsidRPr="00CB022D">
        <w:rPr>
          <w:rFonts w:ascii="Kuvempu_Kan_0001" w:hAnsi="Kuvempu_Kan_0001"/>
          <w:sz w:val="32"/>
          <w:szCs w:val="28"/>
        </w:rPr>
        <w:tab/>
      </w:r>
      <w:r w:rsidRPr="00CB022D">
        <w:rPr>
          <w:rFonts w:ascii="Kuvempu_Kan_0001" w:hAnsi="Kuvempu_Kan_0001"/>
          <w:sz w:val="32"/>
          <w:szCs w:val="28"/>
        </w:rPr>
        <w:tab/>
      </w:r>
      <w:r w:rsidRPr="00CB022D">
        <w:rPr>
          <w:rFonts w:ascii="Kuvempu_Kan_0001" w:hAnsi="Kuvempu_Kan_0001"/>
          <w:sz w:val="32"/>
          <w:szCs w:val="28"/>
        </w:rPr>
        <w:tab/>
      </w:r>
      <w:r w:rsidRPr="00CB022D">
        <w:rPr>
          <w:rFonts w:ascii="Kuvempu_Kan_0001" w:hAnsi="Kuvempu_Kan_0001"/>
          <w:sz w:val="32"/>
          <w:szCs w:val="28"/>
        </w:rPr>
        <w:tab/>
      </w:r>
      <w:r w:rsidRPr="00CB022D">
        <w:rPr>
          <w:rFonts w:ascii="Kuvempu_Kan_0001" w:hAnsi="Kuvempu_Kan_0001"/>
          <w:sz w:val="32"/>
          <w:szCs w:val="28"/>
        </w:rPr>
        <w:tab/>
      </w:r>
      <w:r>
        <w:rPr>
          <w:rFonts w:ascii="Kuvempu_Kan_0001" w:hAnsi="Kuvempu_Kan_0001"/>
          <w:sz w:val="32"/>
          <w:szCs w:val="28"/>
        </w:rPr>
        <w:t>23</w:t>
      </w:r>
    </w:p>
    <w:p w:rsidR="00CB022D" w:rsidRPr="00CB022D" w:rsidRDefault="00CB022D" w:rsidP="00CB022D">
      <w:pPr>
        <w:pStyle w:val="ListParagraph"/>
        <w:rPr>
          <w:rFonts w:ascii="Kuvempu_Kan_0001" w:hAnsi="Kuvempu_Kan_0001"/>
          <w:sz w:val="32"/>
          <w:szCs w:val="28"/>
        </w:rPr>
      </w:pPr>
    </w:p>
    <w:p w:rsidR="00CB022D" w:rsidRPr="00CB022D" w:rsidRDefault="00CB022D" w:rsidP="00CB022D">
      <w:pPr>
        <w:pStyle w:val="ListParagraph"/>
        <w:numPr>
          <w:ilvl w:val="1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32"/>
          <w:szCs w:val="28"/>
        </w:rPr>
        <w:t>¥ÀjªÀvÀðPÀUÀ¼ÀÄ</w:t>
      </w:r>
      <w:r>
        <w:rPr>
          <w:rFonts w:ascii="Kuvempu_Kan_0001" w:hAnsi="Kuvempu_Kan_0001"/>
          <w:sz w:val="32"/>
          <w:szCs w:val="28"/>
        </w:rPr>
        <w:tab/>
      </w:r>
      <w:r>
        <w:rPr>
          <w:rFonts w:ascii="Kuvempu_Kan_0001" w:hAnsi="Kuvempu_Kan_0001"/>
          <w:sz w:val="32"/>
          <w:szCs w:val="28"/>
        </w:rPr>
        <w:tab/>
      </w:r>
      <w:r>
        <w:rPr>
          <w:rFonts w:ascii="Kuvempu_Kan_0001" w:hAnsi="Kuvempu_Kan_0001"/>
          <w:sz w:val="32"/>
          <w:szCs w:val="28"/>
        </w:rPr>
        <w:tab/>
      </w:r>
      <w:r>
        <w:rPr>
          <w:rFonts w:ascii="Kuvempu_Kan_0001" w:hAnsi="Kuvempu_Kan_0001"/>
          <w:sz w:val="32"/>
          <w:szCs w:val="28"/>
        </w:rPr>
        <w:tab/>
      </w:r>
      <w:r>
        <w:rPr>
          <w:rFonts w:ascii="Kuvempu_Kan_0001" w:hAnsi="Kuvempu_Kan_0001"/>
          <w:sz w:val="32"/>
          <w:szCs w:val="28"/>
        </w:rPr>
        <w:tab/>
      </w:r>
      <w:r>
        <w:rPr>
          <w:rFonts w:ascii="Kuvempu_Kan_0001" w:hAnsi="Kuvempu_Kan_0001"/>
          <w:sz w:val="32"/>
          <w:szCs w:val="28"/>
        </w:rPr>
        <w:tab/>
      </w:r>
      <w:r>
        <w:rPr>
          <w:rFonts w:ascii="Kuvempu_Kan_0001" w:hAnsi="Kuvempu_Kan_0001"/>
          <w:sz w:val="32"/>
          <w:szCs w:val="28"/>
        </w:rPr>
        <w:tab/>
      </w:r>
      <w:r>
        <w:rPr>
          <w:rFonts w:ascii="Kuvempu_Kan_0001" w:hAnsi="Kuvempu_Kan_0001"/>
          <w:sz w:val="32"/>
          <w:szCs w:val="28"/>
        </w:rPr>
        <w:tab/>
        <w:t>24</w:t>
      </w:r>
    </w:p>
    <w:p w:rsidR="00CB022D" w:rsidRPr="00CB022D" w:rsidRDefault="00CB022D" w:rsidP="00CB022D">
      <w:pPr>
        <w:pStyle w:val="ListParagraph"/>
        <w:rPr>
          <w:rFonts w:ascii="Kuvempu_Kan_0001" w:hAnsi="Kuvempu_Kan_0001"/>
          <w:sz w:val="32"/>
          <w:szCs w:val="28"/>
        </w:rPr>
      </w:pPr>
    </w:p>
    <w:p w:rsidR="006E1956" w:rsidRPr="00CB022D" w:rsidRDefault="006E1956" w:rsidP="00CB022D">
      <w:pPr>
        <w:pStyle w:val="ListParagraph"/>
        <w:numPr>
          <w:ilvl w:val="1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 w:rsidRPr="00CB022D">
        <w:rPr>
          <w:rFonts w:ascii="Kuvempu_Kan_0001" w:hAnsi="Kuvempu_Kan_0001"/>
          <w:sz w:val="32"/>
          <w:szCs w:val="28"/>
        </w:rPr>
        <w:t>¥</w:t>
      </w:r>
      <w:proofErr w:type="spellStart"/>
      <w:r w:rsidRPr="00CB022D">
        <w:rPr>
          <w:rFonts w:ascii="Kuvempu_Kan_0001" w:hAnsi="Kuvempu_Kan_0001"/>
          <w:sz w:val="32"/>
          <w:szCs w:val="28"/>
        </w:rPr>
        <w:t>ÀjªÀvÀð£É</w:t>
      </w:r>
      <w:proofErr w:type="spellEnd"/>
      <w:r w:rsidRPr="00CB022D">
        <w:rPr>
          <w:rFonts w:ascii="Kuvempu_Kan_0001" w:hAnsi="Kuvempu_Kan_0001"/>
          <w:sz w:val="32"/>
          <w:szCs w:val="28"/>
        </w:rPr>
        <w:t xml:space="preserve"> ª</w:t>
      </w:r>
      <w:proofErr w:type="spellStart"/>
      <w:r w:rsidRPr="00CB022D">
        <w:rPr>
          <w:rFonts w:ascii="Kuvempu_Kan_0001" w:hAnsi="Kuvempu_Kan_0001"/>
          <w:sz w:val="32"/>
          <w:szCs w:val="28"/>
        </w:rPr>
        <w:t>ÀiÁqÀÄªÀ</w:t>
      </w:r>
      <w:proofErr w:type="spellEnd"/>
      <w:r w:rsidRPr="00CB022D">
        <w:rPr>
          <w:rFonts w:ascii="Kuvempu_Kan_0001" w:hAnsi="Kuvempu_Kan_0001"/>
          <w:sz w:val="32"/>
          <w:szCs w:val="28"/>
        </w:rPr>
        <w:t xml:space="preserve"> </w:t>
      </w:r>
      <w:proofErr w:type="spellStart"/>
      <w:r w:rsidRPr="00CB022D">
        <w:rPr>
          <w:rFonts w:ascii="Kuvempu_Kan_0001" w:hAnsi="Kuvempu_Kan_0001"/>
          <w:sz w:val="32"/>
          <w:szCs w:val="28"/>
        </w:rPr>
        <w:t>jÃw</w:t>
      </w:r>
      <w:proofErr w:type="spellEnd"/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</w:r>
      <w:r w:rsidR="00CB022D">
        <w:rPr>
          <w:rFonts w:ascii="Kuvempu_Kan_0001" w:hAnsi="Kuvempu_Kan_0001"/>
          <w:sz w:val="32"/>
          <w:szCs w:val="28"/>
        </w:rPr>
        <w:tab/>
        <w:t>24</w:t>
      </w:r>
    </w:p>
    <w:p w:rsidR="006E1956" w:rsidRDefault="006E1956" w:rsidP="006E1956">
      <w:pPr>
        <w:pStyle w:val="ListParagraph"/>
        <w:tabs>
          <w:tab w:val="left" w:pos="1760"/>
        </w:tabs>
        <w:ind w:left="1800"/>
        <w:jc w:val="both"/>
        <w:rPr>
          <w:rFonts w:ascii="Kuvempu_Kan_0001" w:hAnsi="Kuvempu_Kan_0001"/>
          <w:sz w:val="32"/>
          <w:szCs w:val="28"/>
        </w:rPr>
      </w:pPr>
    </w:p>
    <w:p w:rsidR="006E1956" w:rsidRDefault="006E1956" w:rsidP="006E1956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 xml:space="preserve">ªÀÄÆ® </w:t>
      </w:r>
      <w:proofErr w:type="spellStart"/>
      <w:r>
        <w:rPr>
          <w:rFonts w:ascii="Kuvempu_Kan_0001" w:hAnsi="Kuvempu_Kan_0001"/>
          <w:sz w:val="28"/>
          <w:szCs w:val="28"/>
        </w:rPr>
        <w:t>zÀvÁÛA±ÀzÀ</w:t>
      </w:r>
      <w:proofErr w:type="spellEnd"/>
      <w:r>
        <w:rPr>
          <w:rFonts w:ascii="Kuvempu_Kan_0001" w:hAnsi="Kuvempu_Kan_0001"/>
          <w:sz w:val="28"/>
          <w:szCs w:val="28"/>
        </w:rPr>
        <w:t xml:space="preserve"> £ÀPÀ®Ä</w:t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  <w:t>24</w:t>
      </w:r>
    </w:p>
    <w:p w:rsidR="00CB022D" w:rsidRPr="00CB022D" w:rsidRDefault="001C3926" w:rsidP="00CB022D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±</w:t>
      </w:r>
      <w:proofErr w:type="spellStart"/>
      <w:r>
        <w:rPr>
          <w:rFonts w:ascii="Kuvempu_Kan_0001" w:hAnsi="Kuvempu_Kan_0001"/>
          <w:sz w:val="28"/>
          <w:szCs w:val="28"/>
        </w:rPr>
        <w:t>ÉÃRgÀuÉ</w:t>
      </w:r>
      <w:proofErr w:type="spellEnd"/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  <w:t>25</w:t>
      </w:r>
    </w:p>
    <w:p w:rsidR="00CB022D" w:rsidRDefault="001C3926" w:rsidP="006E1956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¥</w:t>
      </w:r>
      <w:proofErr w:type="spellStart"/>
      <w:r>
        <w:rPr>
          <w:rFonts w:ascii="Kuvempu_Kan_0001" w:hAnsi="Kuvempu_Kan_0001"/>
          <w:sz w:val="28"/>
          <w:szCs w:val="28"/>
        </w:rPr>
        <w:t>ÀjªÀvÀð£É</w:t>
      </w:r>
      <w:proofErr w:type="spellEnd"/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  <w:t>25</w:t>
      </w:r>
    </w:p>
    <w:p w:rsidR="006E1956" w:rsidRDefault="00CB022D" w:rsidP="006E1956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¥</w:t>
      </w:r>
      <w:proofErr w:type="spellStart"/>
      <w:r>
        <w:rPr>
          <w:rFonts w:ascii="Kuvempu_Kan_0001" w:hAnsi="Kuvempu_Kan_0001"/>
          <w:sz w:val="28"/>
          <w:szCs w:val="28"/>
        </w:rPr>
        <w:t>ÀjªÀvÀð£É</w:t>
      </w:r>
      <w:proofErr w:type="spellEnd"/>
      <w:r>
        <w:rPr>
          <w:rFonts w:ascii="Kuvempu_Kan_0001" w:hAnsi="Kuvempu_Kan_0001"/>
          <w:sz w:val="28"/>
          <w:szCs w:val="28"/>
        </w:rPr>
        <w:t xml:space="preserve"> ª</w:t>
      </w:r>
      <w:proofErr w:type="spellStart"/>
      <w:r>
        <w:rPr>
          <w:rFonts w:ascii="Kuvempu_Kan_0001" w:hAnsi="Kuvempu_Kan_0001"/>
          <w:sz w:val="28"/>
          <w:szCs w:val="28"/>
        </w:rPr>
        <w:t>ÀÄÄPÁÛAiÀÄ</w:t>
      </w:r>
      <w:proofErr w:type="spellEnd"/>
      <w:r>
        <w:rPr>
          <w:rFonts w:ascii="Kuvempu_Kan_0001" w:hAnsi="Kuvempu_Kan_0001"/>
          <w:sz w:val="28"/>
          <w:szCs w:val="28"/>
        </w:rPr>
        <w:tab/>
      </w:r>
      <w:r>
        <w:rPr>
          <w:rFonts w:ascii="Kuvempu_Kan_0001" w:hAnsi="Kuvempu_Kan_0001"/>
          <w:sz w:val="28"/>
          <w:szCs w:val="28"/>
        </w:rPr>
        <w:tab/>
      </w:r>
      <w:r>
        <w:rPr>
          <w:rFonts w:ascii="Kuvempu_Kan_0001" w:hAnsi="Kuvempu_Kan_0001"/>
          <w:sz w:val="28"/>
          <w:szCs w:val="28"/>
        </w:rPr>
        <w:tab/>
      </w:r>
      <w:r>
        <w:rPr>
          <w:rFonts w:ascii="Kuvempu_Kan_0001" w:hAnsi="Kuvempu_Kan_0001"/>
          <w:sz w:val="28"/>
          <w:szCs w:val="28"/>
        </w:rPr>
        <w:tab/>
        <w:t>26</w:t>
      </w:r>
      <w:r w:rsidR="006E1956" w:rsidRPr="00B70594">
        <w:rPr>
          <w:rFonts w:ascii="Kuvempu_Kan_0001" w:hAnsi="Kuvempu_Kan_0001"/>
          <w:sz w:val="28"/>
          <w:szCs w:val="28"/>
        </w:rPr>
        <w:t xml:space="preserve"> </w:t>
      </w:r>
    </w:p>
    <w:p w:rsidR="00CB022D" w:rsidRDefault="001C3926" w:rsidP="00DF2AE1">
      <w:pPr>
        <w:pStyle w:val="ListParagraph"/>
        <w:numPr>
          <w:ilvl w:val="3"/>
          <w:numId w:val="5"/>
        </w:num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¥</w:t>
      </w:r>
      <w:proofErr w:type="spellStart"/>
      <w:r>
        <w:rPr>
          <w:rFonts w:ascii="Kuvempu_Kan_0001" w:hAnsi="Kuvempu_Kan_0001"/>
          <w:sz w:val="28"/>
          <w:szCs w:val="28"/>
        </w:rPr>
        <w:t>ÀjªÀvÀð£ÉAiÀiÁzÀ</w:t>
      </w:r>
      <w:proofErr w:type="spellEnd"/>
      <w:r>
        <w:rPr>
          <w:rFonts w:ascii="Kuvempu_Kan_0001" w:hAnsi="Kuvempu_Kan_0001"/>
          <w:sz w:val="28"/>
          <w:szCs w:val="28"/>
        </w:rPr>
        <w:t xml:space="preserve"> </w:t>
      </w:r>
      <w:proofErr w:type="spellStart"/>
      <w:r>
        <w:rPr>
          <w:rFonts w:ascii="Kuvempu_Kan_0001" w:hAnsi="Kuvempu_Kan_0001"/>
          <w:sz w:val="28"/>
          <w:szCs w:val="28"/>
        </w:rPr>
        <w:t>zÀvÁÛA±ÀªÀ£ÀÄß</w:t>
      </w:r>
      <w:proofErr w:type="spellEnd"/>
      <w:r>
        <w:rPr>
          <w:rFonts w:ascii="Kuvempu_Kan_0001" w:hAnsi="Kuvempu_Kan_0001"/>
          <w:sz w:val="28"/>
          <w:szCs w:val="28"/>
        </w:rPr>
        <w:t xml:space="preserve"> </w:t>
      </w:r>
    </w:p>
    <w:p w:rsidR="006E1956" w:rsidRPr="00DF2AE1" w:rsidRDefault="001C3926" w:rsidP="00CB022D">
      <w:pPr>
        <w:pStyle w:val="ListParagraph"/>
        <w:tabs>
          <w:tab w:val="left" w:pos="1760"/>
        </w:tabs>
        <w:ind w:left="2520"/>
        <w:jc w:val="both"/>
        <w:rPr>
          <w:rFonts w:ascii="Kuvempu_Kan_0001" w:hAnsi="Kuvempu_Kan_0001"/>
          <w:sz w:val="28"/>
          <w:szCs w:val="28"/>
        </w:rPr>
      </w:pPr>
      <w:r>
        <w:rPr>
          <w:rFonts w:ascii="Kuvempu_Kan_0001" w:hAnsi="Kuvempu_Kan_0001"/>
          <w:sz w:val="28"/>
          <w:szCs w:val="28"/>
        </w:rPr>
        <w:t>¥</w:t>
      </w:r>
      <w:proofErr w:type="spellStart"/>
      <w:r>
        <w:rPr>
          <w:rFonts w:ascii="Kuvempu_Kan_0001" w:hAnsi="Kuvempu_Kan_0001"/>
          <w:sz w:val="28"/>
          <w:szCs w:val="28"/>
        </w:rPr>
        <w:t>ÀjÃQë¸ÀÄªÀ</w:t>
      </w:r>
      <w:proofErr w:type="spellEnd"/>
      <w:r>
        <w:rPr>
          <w:rFonts w:ascii="Kuvempu_Kan_0001" w:hAnsi="Kuvempu_Kan_0001"/>
          <w:sz w:val="28"/>
          <w:szCs w:val="28"/>
        </w:rPr>
        <w:t xml:space="preserve"> «</w:t>
      </w:r>
      <w:proofErr w:type="spellStart"/>
      <w:r>
        <w:rPr>
          <w:rFonts w:ascii="Kuvempu_Kan_0001" w:hAnsi="Kuvempu_Kan_0001"/>
          <w:sz w:val="28"/>
          <w:szCs w:val="28"/>
        </w:rPr>
        <w:t>zsÁ£À</w:t>
      </w:r>
      <w:proofErr w:type="spellEnd"/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CB022D">
        <w:rPr>
          <w:rFonts w:ascii="Kuvempu_Kan_0001" w:hAnsi="Kuvempu_Kan_0001"/>
          <w:sz w:val="28"/>
          <w:szCs w:val="28"/>
        </w:rPr>
        <w:tab/>
      </w:r>
      <w:r w:rsidR="00D9564B">
        <w:rPr>
          <w:rFonts w:ascii="Kuvempu_Kan_0001" w:hAnsi="Kuvempu_Kan_0001"/>
          <w:sz w:val="28"/>
          <w:szCs w:val="28"/>
        </w:rPr>
        <w:t>27</w:t>
      </w:r>
    </w:p>
    <w:p w:rsidR="00B70594" w:rsidRPr="00DF2AE1" w:rsidRDefault="00231529" w:rsidP="00DF2AE1">
      <w:pPr>
        <w:tabs>
          <w:tab w:val="left" w:pos="1760"/>
        </w:tabs>
        <w:jc w:val="both"/>
        <w:rPr>
          <w:rFonts w:ascii="Kuvempu_Kan_0001" w:hAnsi="Kuvempu_Kan_0001"/>
          <w:sz w:val="28"/>
          <w:szCs w:val="28"/>
        </w:rPr>
      </w:pPr>
      <w:r w:rsidRPr="00DF2AE1">
        <w:rPr>
          <w:rFonts w:ascii="Kuvempu_Kan_0001" w:hAnsi="Kuvempu_Kan_0001"/>
          <w:sz w:val="32"/>
          <w:szCs w:val="28"/>
        </w:rPr>
        <w:t xml:space="preserve">  </w:t>
      </w:r>
    </w:p>
    <w:p w:rsidR="00EB729F" w:rsidRPr="00EB729F" w:rsidRDefault="001C2712" w:rsidP="00EB729F">
      <w:pPr>
        <w:pStyle w:val="ListParagraph"/>
        <w:numPr>
          <w:ilvl w:val="0"/>
          <w:numId w:val="5"/>
        </w:numPr>
        <w:tabs>
          <w:tab w:val="left" w:pos="1760"/>
        </w:tabs>
        <w:jc w:val="both"/>
        <w:rPr>
          <w:rFonts w:ascii="Kuvempu_Kan_0001" w:hAnsi="Kuvempu_Kan_0001"/>
          <w:sz w:val="42"/>
          <w:szCs w:val="42"/>
        </w:rPr>
      </w:pPr>
      <w:r w:rsidRPr="00EB729F">
        <w:rPr>
          <w:rFonts w:ascii="Kuvempu_Kan_0001" w:hAnsi="Kuvempu_Kan_0001"/>
          <w:sz w:val="42"/>
          <w:szCs w:val="42"/>
        </w:rPr>
        <w:t xml:space="preserve">  </w:t>
      </w:r>
      <w:proofErr w:type="spellStart"/>
      <w:r w:rsidRPr="00EB729F">
        <w:rPr>
          <w:rFonts w:ascii="Kuvempu_Kan_0001" w:hAnsi="Kuvempu_Kan_0001"/>
          <w:sz w:val="42"/>
          <w:szCs w:val="42"/>
        </w:rPr>
        <w:t>CPÀëgÀ</w:t>
      </w:r>
      <w:proofErr w:type="spellEnd"/>
      <w:r w:rsidRPr="00EB729F">
        <w:rPr>
          <w:rFonts w:ascii="Kuvempu_Kan_0001" w:hAnsi="Kuvempu_Kan_0001"/>
          <w:sz w:val="42"/>
          <w:szCs w:val="42"/>
        </w:rPr>
        <w:t xml:space="preserve"> «£Áå¸ÀUÀ¼À £</w:t>
      </w:r>
      <w:proofErr w:type="spellStart"/>
      <w:r w:rsidRPr="00EB729F">
        <w:rPr>
          <w:rFonts w:ascii="Kuvempu_Kan_0001" w:hAnsi="Kuvempu_Kan_0001"/>
          <w:sz w:val="42"/>
          <w:szCs w:val="42"/>
        </w:rPr>
        <w:t>ÉÆÃ</w:t>
      </w:r>
      <w:r w:rsidR="00EB729F" w:rsidRPr="00EB729F">
        <w:rPr>
          <w:rFonts w:ascii="Kuvempu_Kan_0001" w:hAnsi="Kuvempu_Kan_0001"/>
          <w:sz w:val="42"/>
          <w:szCs w:val="42"/>
        </w:rPr>
        <w:t>l</w:t>
      </w:r>
      <w:proofErr w:type="spellEnd"/>
      <w:r w:rsidR="00EB729F">
        <w:rPr>
          <w:rFonts w:ascii="Kuvempu_Kan_0001" w:hAnsi="Kuvempu_Kan_0001"/>
          <w:sz w:val="42"/>
          <w:szCs w:val="42"/>
        </w:rPr>
        <w:tab/>
      </w:r>
      <w:r w:rsidR="00EB729F">
        <w:rPr>
          <w:rFonts w:ascii="Kuvempu_Kan_0001" w:hAnsi="Kuvempu_Kan_0001"/>
          <w:sz w:val="42"/>
          <w:szCs w:val="42"/>
        </w:rPr>
        <w:tab/>
      </w:r>
      <w:r w:rsidR="00EB729F">
        <w:rPr>
          <w:rFonts w:ascii="Kuvempu_Kan_0001" w:hAnsi="Kuvempu_Kan_0001"/>
          <w:sz w:val="42"/>
          <w:szCs w:val="42"/>
        </w:rPr>
        <w:tab/>
      </w:r>
      <w:r w:rsidR="00EB729F">
        <w:rPr>
          <w:rFonts w:ascii="Kuvempu_Kan_0001" w:hAnsi="Kuvempu_Kan_0001"/>
          <w:sz w:val="42"/>
          <w:szCs w:val="42"/>
        </w:rPr>
        <w:tab/>
      </w:r>
      <w:r w:rsidR="00EB729F">
        <w:rPr>
          <w:rFonts w:ascii="Kuvempu_Kan_0001" w:hAnsi="Kuvempu_Kan_0001"/>
          <w:sz w:val="42"/>
          <w:szCs w:val="42"/>
        </w:rPr>
        <w:tab/>
      </w:r>
      <w:r w:rsidR="00EB729F">
        <w:rPr>
          <w:rFonts w:ascii="Kuvempu_Kan_0001" w:hAnsi="Kuvempu_Kan_0001"/>
          <w:sz w:val="42"/>
          <w:szCs w:val="42"/>
        </w:rPr>
        <w:tab/>
      </w:r>
      <w:r w:rsidR="00EB729F">
        <w:rPr>
          <w:rFonts w:ascii="Kuvempu_Kan_0001" w:hAnsi="Kuvempu_Kan_0001"/>
          <w:sz w:val="42"/>
          <w:szCs w:val="42"/>
        </w:rPr>
        <w:tab/>
      </w:r>
      <w:r w:rsidR="00EB729F">
        <w:rPr>
          <w:rFonts w:ascii="Kuvempu_Kan_0001" w:hAnsi="Kuvempu_Kan_0001"/>
          <w:sz w:val="42"/>
          <w:szCs w:val="42"/>
        </w:rPr>
        <w:tab/>
      </w:r>
      <w:r w:rsidR="00EB729F" w:rsidRPr="00EB729F">
        <w:rPr>
          <w:rFonts w:ascii="Kuvempu_Kan_0001" w:hAnsi="Kuvempu_Kan_0001"/>
          <w:sz w:val="42"/>
          <w:szCs w:val="42"/>
        </w:rPr>
        <w:t>28-31</w:t>
      </w:r>
    </w:p>
    <w:p w:rsidR="00EB729F" w:rsidRPr="00EB729F" w:rsidRDefault="00EB729F" w:rsidP="00EB729F">
      <w:pPr>
        <w:pStyle w:val="ListParagraph"/>
        <w:tabs>
          <w:tab w:val="left" w:pos="1760"/>
        </w:tabs>
        <w:jc w:val="both"/>
        <w:rPr>
          <w:rFonts w:ascii="Kuvempu_Kan_0001" w:hAnsi="Kuvempu_Kan_0001"/>
          <w:sz w:val="42"/>
          <w:szCs w:val="42"/>
        </w:rPr>
      </w:pPr>
    </w:p>
    <w:p w:rsidR="00C75B94" w:rsidRPr="00C75B94" w:rsidRDefault="00EB729F" w:rsidP="00C75B94">
      <w:pPr>
        <w:pStyle w:val="ListParagraph"/>
        <w:numPr>
          <w:ilvl w:val="0"/>
          <w:numId w:val="5"/>
        </w:numPr>
        <w:tabs>
          <w:tab w:val="left" w:pos="1760"/>
        </w:tabs>
        <w:jc w:val="both"/>
        <w:rPr>
          <w:rFonts w:ascii="Kuvempu_Kan_0001" w:hAnsi="Kuvempu_Kan_0001"/>
          <w:sz w:val="42"/>
          <w:szCs w:val="42"/>
        </w:rPr>
      </w:pPr>
      <w:r w:rsidRPr="00EB729F">
        <w:rPr>
          <w:rFonts w:ascii="Kuvempu_Kan_0001" w:hAnsi="Kuvempu_Kan_0001"/>
          <w:sz w:val="42"/>
          <w:szCs w:val="42"/>
        </w:rPr>
        <w:t xml:space="preserve">  </w:t>
      </w:r>
      <w:r w:rsidR="001C2712" w:rsidRPr="00EB729F">
        <w:rPr>
          <w:rFonts w:ascii="Kuvempu_Kan_0001" w:hAnsi="Kuvempu_Kan_0001"/>
          <w:sz w:val="42"/>
          <w:szCs w:val="42"/>
        </w:rPr>
        <w:t>¨</w:t>
      </w:r>
      <w:proofErr w:type="spellStart"/>
      <w:r w:rsidR="001C2712" w:rsidRPr="00EB729F">
        <w:rPr>
          <w:rFonts w:ascii="Kuvempu_Kan_0001" w:hAnsi="Kuvempu_Kan_0001"/>
          <w:sz w:val="42"/>
          <w:szCs w:val="42"/>
        </w:rPr>
        <w:t>ÁqÀðgï</w:t>
      </w:r>
      <w:proofErr w:type="spellEnd"/>
      <w:r w:rsidR="001C2712" w:rsidRPr="00EB729F">
        <w:rPr>
          <w:rFonts w:ascii="Kuvempu_Kan_0001" w:hAnsi="Kuvempu_Kan_0001"/>
          <w:sz w:val="42"/>
          <w:szCs w:val="42"/>
        </w:rPr>
        <w:t xml:space="preserve"> r¸ÉÊ£ïUÀ¼À £</w:t>
      </w:r>
      <w:proofErr w:type="spellStart"/>
      <w:r w:rsidR="001C2712" w:rsidRPr="00EB729F">
        <w:rPr>
          <w:rFonts w:ascii="Kuvempu_Kan_0001" w:hAnsi="Kuvempu_Kan_0001"/>
          <w:sz w:val="42"/>
          <w:szCs w:val="42"/>
        </w:rPr>
        <w:t>ÉÆÃl</w:t>
      </w:r>
      <w:proofErr w:type="spellEnd"/>
      <w:r w:rsidR="001C2712" w:rsidRPr="00EB729F">
        <w:rPr>
          <w:rFonts w:ascii="Kuvempu_Kan_0001" w:hAnsi="Kuvempu_Kan_0001"/>
          <w:sz w:val="42"/>
          <w:szCs w:val="42"/>
        </w:rPr>
        <w:t xml:space="preserve"> </w:t>
      </w:r>
      <w:r w:rsidRPr="00EB729F">
        <w:rPr>
          <w:rFonts w:ascii="Kuvempu_Kan_0001" w:hAnsi="Kuvempu_Kan_0001"/>
          <w:sz w:val="42"/>
          <w:szCs w:val="42"/>
        </w:rPr>
        <w:tab/>
      </w:r>
      <w:r w:rsidRPr="00EB729F">
        <w:rPr>
          <w:rFonts w:ascii="Kuvempu_Kan_0001" w:hAnsi="Kuvempu_Kan_0001"/>
          <w:sz w:val="42"/>
          <w:szCs w:val="42"/>
        </w:rPr>
        <w:tab/>
      </w:r>
      <w:r w:rsidRPr="00EB729F">
        <w:rPr>
          <w:rFonts w:ascii="Kuvempu_Kan_0001" w:hAnsi="Kuvempu_Kan_0001"/>
          <w:sz w:val="42"/>
          <w:szCs w:val="42"/>
        </w:rPr>
        <w:tab/>
      </w:r>
      <w:r w:rsidRPr="00EB729F">
        <w:rPr>
          <w:rFonts w:ascii="Kuvempu_Kan_0001" w:hAnsi="Kuvempu_Kan_0001"/>
          <w:sz w:val="42"/>
          <w:szCs w:val="42"/>
        </w:rPr>
        <w:tab/>
      </w:r>
      <w:r w:rsidRPr="00EB729F">
        <w:rPr>
          <w:rFonts w:ascii="Kuvempu_Kan_0001" w:hAnsi="Kuvempu_Kan_0001"/>
          <w:sz w:val="42"/>
          <w:szCs w:val="42"/>
        </w:rPr>
        <w:tab/>
      </w:r>
      <w:r w:rsidRPr="00EB729F">
        <w:rPr>
          <w:rFonts w:ascii="Kuvempu_Kan_0001" w:hAnsi="Kuvempu_Kan_0001"/>
          <w:sz w:val="42"/>
          <w:szCs w:val="42"/>
        </w:rPr>
        <w:tab/>
      </w:r>
      <w:r w:rsidRPr="00EB729F">
        <w:rPr>
          <w:rFonts w:ascii="Kuvempu_Kan_0001" w:hAnsi="Kuvempu_Kan_0001"/>
          <w:sz w:val="42"/>
          <w:szCs w:val="42"/>
        </w:rPr>
        <w:tab/>
      </w:r>
      <w:r>
        <w:rPr>
          <w:rFonts w:ascii="Kuvempu_Kan_0001" w:hAnsi="Kuvempu_Kan_0001"/>
          <w:sz w:val="42"/>
          <w:szCs w:val="42"/>
        </w:rPr>
        <w:t>32-33</w:t>
      </w: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  <w:r>
        <w:rPr>
          <w:rFonts w:ascii="Kuvempu_Kan_0001" w:hAnsi="Kuvempu_Kan_0001"/>
          <w:sz w:val="36"/>
          <w:szCs w:val="42"/>
        </w:rPr>
        <w:t>*****</w:t>
      </w: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B92C1B" w:rsidRDefault="00B92C1B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B92C1B" w:rsidRDefault="00B92C1B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B92C1B" w:rsidRDefault="00B92C1B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p w:rsidR="00C75B94" w:rsidRDefault="00C75B94" w:rsidP="00C75B94">
      <w:pPr>
        <w:autoSpaceDE w:val="0"/>
        <w:spacing w:after="113"/>
        <w:rPr>
          <w:rFonts w:ascii="Kuvempu_Kan_0001" w:hAnsi="Kuvempu_Kan_0001" w:cs="Kuvempu_Kan_0001"/>
          <w:sz w:val="72"/>
          <w:szCs w:val="42"/>
        </w:rPr>
      </w:pPr>
    </w:p>
    <w:p w:rsidR="00C75B94" w:rsidRDefault="00C75B94" w:rsidP="00C75B94">
      <w:pPr>
        <w:autoSpaceDE w:val="0"/>
        <w:spacing w:after="113"/>
        <w:ind w:left="3600"/>
        <w:rPr>
          <w:rFonts w:ascii="Kuvempu_Kan_0001" w:eastAsia="Times New Roman" w:hAnsi="Kuvempu_Kan_0001"/>
          <w:sz w:val="26"/>
          <w:szCs w:val="26"/>
        </w:rPr>
      </w:pPr>
      <w:r w:rsidRPr="0065274B">
        <w:rPr>
          <w:rFonts w:ascii="Kuvempu_Kan_0001" w:hAnsi="Kuvempu_Kan_0001" w:cs="Kuvempu_Kan_0001"/>
          <w:sz w:val="72"/>
          <w:szCs w:val="42"/>
        </w:rPr>
        <w:t xml:space="preserve">PÀÄªÉA¥ÀÅ </w:t>
      </w:r>
      <w:proofErr w:type="spellStart"/>
      <w:r w:rsidRPr="0065274B">
        <w:rPr>
          <w:rFonts w:ascii="Kuvempu_Kan_0001" w:hAnsi="Kuvempu_Kan_0001" w:cs="Kuvempu_Kan_0001"/>
          <w:sz w:val="72"/>
          <w:szCs w:val="42"/>
        </w:rPr>
        <w:t>PÀ£ÀßqÀ</w:t>
      </w:r>
      <w:proofErr w:type="spellEnd"/>
      <w:r w:rsidRPr="0065274B">
        <w:rPr>
          <w:rFonts w:ascii="Kuvempu_Kan_0001" w:hAnsi="Kuvempu_Kan_0001" w:cs="Kuvempu_Kan_0001"/>
          <w:sz w:val="72"/>
          <w:szCs w:val="42"/>
        </w:rPr>
        <w:t xml:space="preserve"> </w:t>
      </w:r>
      <w:proofErr w:type="spellStart"/>
      <w:r w:rsidRPr="0065274B">
        <w:rPr>
          <w:rFonts w:ascii="Kuvempu_Kan_0001" w:hAnsi="Kuvempu_Kan_0001" w:cs="Kuvempu_Kan_0001"/>
          <w:sz w:val="72"/>
          <w:szCs w:val="42"/>
        </w:rPr>
        <w:t>vÀAvÁæA±À</w:t>
      </w:r>
      <w:proofErr w:type="spellEnd"/>
    </w:p>
    <w:p w:rsidR="00C75B94" w:rsidRPr="00045FCF" w:rsidRDefault="00C75B94" w:rsidP="008361A3">
      <w:pPr>
        <w:tabs>
          <w:tab w:val="left" w:pos="1760"/>
        </w:tabs>
        <w:jc w:val="center"/>
        <w:rPr>
          <w:rFonts w:ascii="Kuvempu_Kan_0001" w:hAnsi="Kuvempu_Kan_0001"/>
          <w:sz w:val="36"/>
          <w:szCs w:val="42"/>
        </w:rPr>
      </w:pPr>
    </w:p>
    <w:sectPr w:rsidR="00C75B94" w:rsidRPr="00045FCF" w:rsidSect="00AB0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Kuvempu_Eng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amavathi_Brd_0001">
    <w:altName w:val="Times New Roman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UH Log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Kuvempu_Kan_0003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uvempu_Kan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1040"/>
        </w:tabs>
        <w:ind w:left="104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760"/>
        </w:tabs>
        <w:ind w:left="176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2480"/>
        </w:tabs>
        <w:ind w:left="24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4611003"/>
    <w:multiLevelType w:val="multilevel"/>
    <w:tmpl w:val="FBAA3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765612BE"/>
    <w:multiLevelType w:val="hybridMultilevel"/>
    <w:tmpl w:val="E5B4D868"/>
    <w:lvl w:ilvl="0" w:tplc="B4025172">
      <w:start w:val="1"/>
      <w:numFmt w:val="decimal"/>
      <w:lvlText w:val="%1."/>
      <w:lvlJc w:val="left"/>
      <w:pPr>
        <w:ind w:left="156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E7E11"/>
    <w:rsid w:val="00045FCF"/>
    <w:rsid w:val="0009087B"/>
    <w:rsid w:val="000B4C81"/>
    <w:rsid w:val="00102683"/>
    <w:rsid w:val="00181B05"/>
    <w:rsid w:val="001C2712"/>
    <w:rsid w:val="001C3926"/>
    <w:rsid w:val="001D0569"/>
    <w:rsid w:val="00231529"/>
    <w:rsid w:val="00252166"/>
    <w:rsid w:val="002A31CA"/>
    <w:rsid w:val="002C6CCD"/>
    <w:rsid w:val="002E2276"/>
    <w:rsid w:val="002E7E11"/>
    <w:rsid w:val="00325D82"/>
    <w:rsid w:val="00360A75"/>
    <w:rsid w:val="004022B4"/>
    <w:rsid w:val="00420A00"/>
    <w:rsid w:val="00433666"/>
    <w:rsid w:val="00433D42"/>
    <w:rsid w:val="004E24AF"/>
    <w:rsid w:val="00526D92"/>
    <w:rsid w:val="005276A3"/>
    <w:rsid w:val="005E28DD"/>
    <w:rsid w:val="00600C37"/>
    <w:rsid w:val="0065274B"/>
    <w:rsid w:val="00690066"/>
    <w:rsid w:val="006C4DE1"/>
    <w:rsid w:val="006E1956"/>
    <w:rsid w:val="007B58F3"/>
    <w:rsid w:val="007D56BC"/>
    <w:rsid w:val="007E7103"/>
    <w:rsid w:val="007E79C0"/>
    <w:rsid w:val="008361A3"/>
    <w:rsid w:val="00875E4F"/>
    <w:rsid w:val="008A720B"/>
    <w:rsid w:val="0093714B"/>
    <w:rsid w:val="00A319F2"/>
    <w:rsid w:val="00A8122F"/>
    <w:rsid w:val="00AB0EC5"/>
    <w:rsid w:val="00B21592"/>
    <w:rsid w:val="00B70594"/>
    <w:rsid w:val="00B92C1B"/>
    <w:rsid w:val="00BE4B72"/>
    <w:rsid w:val="00C75B94"/>
    <w:rsid w:val="00C946FB"/>
    <w:rsid w:val="00CB022D"/>
    <w:rsid w:val="00CF1734"/>
    <w:rsid w:val="00D86A10"/>
    <w:rsid w:val="00D9564B"/>
    <w:rsid w:val="00DF2AE1"/>
    <w:rsid w:val="00E41964"/>
    <w:rsid w:val="00E447A2"/>
    <w:rsid w:val="00EA543F"/>
    <w:rsid w:val="00EB729F"/>
    <w:rsid w:val="00EC46C5"/>
    <w:rsid w:val="00EF5429"/>
    <w:rsid w:val="00FB5A37"/>
    <w:rsid w:val="00FF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1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E7E11"/>
    <w:pPr>
      <w:keepNext/>
      <w:tabs>
        <w:tab w:val="num" w:pos="0"/>
      </w:tabs>
      <w:ind w:left="360"/>
      <w:jc w:val="center"/>
      <w:outlineLvl w:val="0"/>
    </w:pPr>
    <w:rPr>
      <w:rFonts w:ascii="Kuvempu_Eng_0001" w:eastAsia="Times New Roman" w:hAnsi="Kuvempu_Eng_0001"/>
      <w:sz w:val="36"/>
      <w:u w:val="single"/>
    </w:rPr>
  </w:style>
  <w:style w:type="paragraph" w:styleId="Heading2">
    <w:name w:val="heading 2"/>
    <w:basedOn w:val="Normal"/>
    <w:next w:val="Normal"/>
    <w:link w:val="Heading2Char"/>
    <w:qFormat/>
    <w:rsid w:val="002E7E11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E11"/>
    <w:rPr>
      <w:rFonts w:ascii="Kuvempu_Eng_0001" w:eastAsia="Times New Roman" w:hAnsi="Kuvempu_Eng_0001" w:cs="Times New Roman"/>
      <w:sz w:val="36"/>
      <w:szCs w:val="24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2E7E11"/>
    <w:rPr>
      <w:rFonts w:ascii="Arial" w:eastAsia="SimSu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E7E11"/>
    <w:rPr>
      <w:rFonts w:ascii="Symbol" w:hAnsi="Symbol"/>
    </w:rPr>
  </w:style>
  <w:style w:type="character" w:customStyle="1" w:styleId="WW8Num1z3">
    <w:name w:val="WW8Num1z3"/>
    <w:rsid w:val="002E7E11"/>
    <w:rPr>
      <w:rFonts w:ascii="Symbol" w:hAnsi="Symbol"/>
    </w:rPr>
  </w:style>
  <w:style w:type="character" w:customStyle="1" w:styleId="WW8Num1z4">
    <w:name w:val="WW8Num1z4"/>
    <w:rsid w:val="002E7E11"/>
    <w:rPr>
      <w:rFonts w:ascii="Courier New" w:hAnsi="Courier New" w:cs="Courier New"/>
    </w:rPr>
  </w:style>
  <w:style w:type="character" w:customStyle="1" w:styleId="WW8Num2z0">
    <w:name w:val="WW8Num2z0"/>
    <w:rsid w:val="002E7E11"/>
    <w:rPr>
      <w:rFonts w:ascii="Wingdings" w:hAnsi="Wingdings"/>
    </w:rPr>
  </w:style>
  <w:style w:type="character" w:customStyle="1" w:styleId="Absatz-Standardschriftart">
    <w:name w:val="Absatz-Standardschriftart"/>
    <w:rsid w:val="002E7E11"/>
  </w:style>
  <w:style w:type="character" w:customStyle="1" w:styleId="WW-Absatz-Standardschriftart">
    <w:name w:val="WW-Absatz-Standardschriftart"/>
    <w:rsid w:val="002E7E11"/>
  </w:style>
  <w:style w:type="character" w:customStyle="1" w:styleId="WW8Num3z0">
    <w:name w:val="WW8Num3z0"/>
    <w:rsid w:val="002E7E11"/>
    <w:rPr>
      <w:rFonts w:ascii="Wingdings" w:hAnsi="Wingdings"/>
    </w:rPr>
  </w:style>
  <w:style w:type="character" w:customStyle="1" w:styleId="WW-Absatz-Standardschriftart1">
    <w:name w:val="WW-Absatz-Standardschriftart1"/>
    <w:rsid w:val="002E7E11"/>
  </w:style>
  <w:style w:type="character" w:customStyle="1" w:styleId="WW-Absatz-Standardschriftart11">
    <w:name w:val="WW-Absatz-Standardschriftart11"/>
    <w:rsid w:val="002E7E11"/>
  </w:style>
  <w:style w:type="character" w:customStyle="1" w:styleId="WW-Absatz-Standardschriftart111">
    <w:name w:val="WW-Absatz-Standardschriftart111"/>
    <w:rsid w:val="002E7E11"/>
  </w:style>
  <w:style w:type="character" w:customStyle="1" w:styleId="WW8Num4z0">
    <w:name w:val="WW8Num4z0"/>
    <w:rsid w:val="002E7E11"/>
    <w:rPr>
      <w:b/>
    </w:rPr>
  </w:style>
  <w:style w:type="character" w:customStyle="1" w:styleId="WW8Num6z0">
    <w:name w:val="WW8Num6z0"/>
    <w:rsid w:val="002E7E11"/>
    <w:rPr>
      <w:rFonts w:ascii="Wingdings" w:hAnsi="Wingdings"/>
    </w:rPr>
  </w:style>
  <w:style w:type="character" w:customStyle="1" w:styleId="WW8Num6z1">
    <w:name w:val="WW8Num6z1"/>
    <w:rsid w:val="002E7E11"/>
    <w:rPr>
      <w:rFonts w:ascii="Courier New" w:hAnsi="Courier New" w:cs="Courier New"/>
    </w:rPr>
  </w:style>
  <w:style w:type="character" w:customStyle="1" w:styleId="WW8Num6z3">
    <w:name w:val="WW8Num6z3"/>
    <w:rsid w:val="002E7E11"/>
    <w:rPr>
      <w:rFonts w:ascii="Symbol" w:hAnsi="Symbol"/>
    </w:rPr>
  </w:style>
  <w:style w:type="character" w:customStyle="1" w:styleId="WW-DefaultParagraphFont">
    <w:name w:val="WW-Default Paragraph Font"/>
    <w:rsid w:val="002E7E11"/>
  </w:style>
  <w:style w:type="character" w:customStyle="1" w:styleId="WW-Absatz-Standardschriftart1111">
    <w:name w:val="WW-Absatz-Standardschriftart1111"/>
    <w:rsid w:val="002E7E11"/>
  </w:style>
  <w:style w:type="character" w:customStyle="1" w:styleId="WW8Num2z1">
    <w:name w:val="WW8Num2z1"/>
    <w:rsid w:val="002E7E11"/>
    <w:rPr>
      <w:rFonts w:ascii="Courier New" w:hAnsi="Courier New" w:cs="Courier New"/>
    </w:rPr>
  </w:style>
  <w:style w:type="character" w:customStyle="1" w:styleId="WW8Num2z3">
    <w:name w:val="WW8Num2z3"/>
    <w:rsid w:val="002E7E11"/>
    <w:rPr>
      <w:rFonts w:ascii="Symbol" w:hAnsi="Symbol"/>
    </w:rPr>
  </w:style>
  <w:style w:type="character" w:customStyle="1" w:styleId="WW8Num3z3">
    <w:name w:val="WW8Num3z3"/>
    <w:rsid w:val="002E7E11"/>
    <w:rPr>
      <w:rFonts w:ascii="Symbol" w:hAnsi="Symbol"/>
    </w:rPr>
  </w:style>
  <w:style w:type="character" w:customStyle="1" w:styleId="WW8Num3z4">
    <w:name w:val="WW8Num3z4"/>
    <w:rsid w:val="002E7E11"/>
    <w:rPr>
      <w:rFonts w:ascii="Courier New" w:hAnsi="Courier New" w:cs="Courier New"/>
    </w:rPr>
  </w:style>
  <w:style w:type="character" w:customStyle="1" w:styleId="WW8Num5z0">
    <w:name w:val="WW8Num5z0"/>
    <w:rsid w:val="002E7E11"/>
    <w:rPr>
      <w:rFonts w:ascii="Wingdings" w:hAnsi="Wingdings"/>
    </w:rPr>
  </w:style>
  <w:style w:type="character" w:customStyle="1" w:styleId="WW8Num5z1">
    <w:name w:val="WW8Num5z1"/>
    <w:rsid w:val="002E7E11"/>
    <w:rPr>
      <w:rFonts w:ascii="Courier New" w:hAnsi="Courier New" w:cs="Courier New"/>
    </w:rPr>
  </w:style>
  <w:style w:type="character" w:customStyle="1" w:styleId="WW8Num5z3">
    <w:name w:val="WW8Num5z3"/>
    <w:rsid w:val="002E7E11"/>
    <w:rPr>
      <w:rFonts w:ascii="Symbol" w:hAnsi="Symbol"/>
    </w:rPr>
  </w:style>
  <w:style w:type="character" w:customStyle="1" w:styleId="WW8Num6z4">
    <w:name w:val="WW8Num6z4"/>
    <w:rsid w:val="002E7E11"/>
    <w:rPr>
      <w:rFonts w:ascii="Courier New" w:hAnsi="Courier New" w:cs="Courier New"/>
    </w:rPr>
  </w:style>
  <w:style w:type="character" w:customStyle="1" w:styleId="WW8Num7z0">
    <w:name w:val="WW8Num7z0"/>
    <w:rsid w:val="002E7E11"/>
    <w:rPr>
      <w:rFonts w:ascii="Wingdings" w:hAnsi="Wingdings"/>
    </w:rPr>
  </w:style>
  <w:style w:type="character" w:customStyle="1" w:styleId="WW8Num7z3">
    <w:name w:val="WW8Num7z3"/>
    <w:rsid w:val="002E7E11"/>
    <w:rPr>
      <w:rFonts w:ascii="Symbol" w:hAnsi="Symbol"/>
    </w:rPr>
  </w:style>
  <w:style w:type="character" w:customStyle="1" w:styleId="WW8Num7z4">
    <w:name w:val="WW8Num7z4"/>
    <w:rsid w:val="002E7E11"/>
    <w:rPr>
      <w:rFonts w:ascii="Courier New" w:hAnsi="Courier New" w:cs="Courier New"/>
    </w:rPr>
  </w:style>
  <w:style w:type="character" w:customStyle="1" w:styleId="WW8Num8z0">
    <w:name w:val="WW8Num8z0"/>
    <w:rsid w:val="002E7E11"/>
    <w:rPr>
      <w:rFonts w:ascii="Wingdings" w:hAnsi="Wingdings"/>
    </w:rPr>
  </w:style>
  <w:style w:type="character" w:customStyle="1" w:styleId="WW8Num8z1">
    <w:name w:val="WW8Num8z1"/>
    <w:rsid w:val="002E7E11"/>
    <w:rPr>
      <w:rFonts w:ascii="Courier New" w:hAnsi="Courier New" w:cs="Courier New"/>
    </w:rPr>
  </w:style>
  <w:style w:type="character" w:customStyle="1" w:styleId="WW8Num8z3">
    <w:name w:val="WW8Num8z3"/>
    <w:rsid w:val="002E7E11"/>
    <w:rPr>
      <w:rFonts w:ascii="Symbol" w:hAnsi="Symbol"/>
    </w:rPr>
  </w:style>
  <w:style w:type="character" w:customStyle="1" w:styleId="WW8Num9z0">
    <w:name w:val="WW8Num9z0"/>
    <w:rsid w:val="002E7E11"/>
    <w:rPr>
      <w:rFonts w:ascii="Wingdings" w:hAnsi="Wingdings"/>
    </w:rPr>
  </w:style>
  <w:style w:type="character" w:customStyle="1" w:styleId="WW8Num9z1">
    <w:name w:val="WW8Num9z1"/>
    <w:rsid w:val="002E7E11"/>
    <w:rPr>
      <w:rFonts w:ascii="Courier New" w:hAnsi="Courier New" w:cs="Courier New"/>
    </w:rPr>
  </w:style>
  <w:style w:type="character" w:customStyle="1" w:styleId="WW8Num9z3">
    <w:name w:val="WW8Num9z3"/>
    <w:rsid w:val="002E7E11"/>
    <w:rPr>
      <w:rFonts w:ascii="Symbol" w:hAnsi="Symbol"/>
    </w:rPr>
  </w:style>
  <w:style w:type="character" w:customStyle="1" w:styleId="WW8Num10z0">
    <w:name w:val="WW8Num10z0"/>
    <w:rsid w:val="002E7E11"/>
    <w:rPr>
      <w:rFonts w:ascii="Wingdings" w:hAnsi="Wingdings"/>
    </w:rPr>
  </w:style>
  <w:style w:type="character" w:customStyle="1" w:styleId="WW8Num10z1">
    <w:name w:val="WW8Num10z1"/>
    <w:rsid w:val="002E7E11"/>
    <w:rPr>
      <w:rFonts w:ascii="Courier New" w:hAnsi="Courier New" w:cs="Courier New"/>
    </w:rPr>
  </w:style>
  <w:style w:type="character" w:customStyle="1" w:styleId="WW8Num10z3">
    <w:name w:val="WW8Num10z3"/>
    <w:rsid w:val="002E7E11"/>
    <w:rPr>
      <w:rFonts w:ascii="Symbol" w:hAnsi="Symbol"/>
    </w:rPr>
  </w:style>
  <w:style w:type="character" w:customStyle="1" w:styleId="WW8Num11z0">
    <w:name w:val="WW8Num11z0"/>
    <w:rsid w:val="002E7E11"/>
    <w:rPr>
      <w:rFonts w:ascii="Wingdings" w:hAnsi="Wingdings"/>
    </w:rPr>
  </w:style>
  <w:style w:type="character" w:customStyle="1" w:styleId="WW8Num11z1">
    <w:name w:val="WW8Num11z1"/>
    <w:rsid w:val="002E7E11"/>
    <w:rPr>
      <w:rFonts w:ascii="Courier New" w:hAnsi="Courier New"/>
    </w:rPr>
  </w:style>
  <w:style w:type="character" w:customStyle="1" w:styleId="WW8Num11z3">
    <w:name w:val="WW8Num11z3"/>
    <w:rsid w:val="002E7E11"/>
    <w:rPr>
      <w:rFonts w:ascii="Symbol" w:hAnsi="Symbol"/>
    </w:rPr>
  </w:style>
  <w:style w:type="character" w:customStyle="1" w:styleId="WW8Num12z0">
    <w:name w:val="WW8Num12z0"/>
    <w:rsid w:val="002E7E11"/>
    <w:rPr>
      <w:rFonts w:ascii="Wingdings" w:hAnsi="Wingdings"/>
    </w:rPr>
  </w:style>
  <w:style w:type="character" w:customStyle="1" w:styleId="WW8Num12z3">
    <w:name w:val="WW8Num12z3"/>
    <w:rsid w:val="002E7E11"/>
    <w:rPr>
      <w:rFonts w:ascii="Symbol" w:hAnsi="Symbol"/>
    </w:rPr>
  </w:style>
  <w:style w:type="character" w:customStyle="1" w:styleId="WW8Num12z4">
    <w:name w:val="WW8Num12z4"/>
    <w:rsid w:val="002E7E11"/>
    <w:rPr>
      <w:rFonts w:ascii="Courier New" w:hAnsi="Courier New" w:cs="Courier New"/>
    </w:rPr>
  </w:style>
  <w:style w:type="character" w:customStyle="1" w:styleId="WW8Num15z0">
    <w:name w:val="WW8Num15z0"/>
    <w:rsid w:val="002E7E11"/>
    <w:rPr>
      <w:b/>
    </w:rPr>
  </w:style>
  <w:style w:type="character" w:customStyle="1" w:styleId="WW8Num16z0">
    <w:name w:val="WW8Num16z0"/>
    <w:rsid w:val="002E7E11"/>
    <w:rPr>
      <w:b/>
    </w:rPr>
  </w:style>
  <w:style w:type="character" w:customStyle="1" w:styleId="WW8Num17z0">
    <w:name w:val="WW8Num17z0"/>
    <w:rsid w:val="002E7E11"/>
    <w:rPr>
      <w:rFonts w:ascii="Wingdings" w:hAnsi="Wingdings"/>
    </w:rPr>
  </w:style>
  <w:style w:type="character" w:customStyle="1" w:styleId="WW8Num17z1">
    <w:name w:val="WW8Num17z1"/>
    <w:rsid w:val="002E7E11"/>
    <w:rPr>
      <w:rFonts w:ascii="Courier New" w:hAnsi="Courier New" w:cs="Courier New"/>
    </w:rPr>
  </w:style>
  <w:style w:type="character" w:customStyle="1" w:styleId="WW8Num17z3">
    <w:name w:val="WW8Num17z3"/>
    <w:rsid w:val="002E7E11"/>
    <w:rPr>
      <w:rFonts w:ascii="Symbol" w:hAnsi="Symbol"/>
    </w:rPr>
  </w:style>
  <w:style w:type="character" w:customStyle="1" w:styleId="WW8Num18z0">
    <w:name w:val="WW8Num18z0"/>
    <w:rsid w:val="002E7E11"/>
    <w:rPr>
      <w:rFonts w:ascii="Wingdings" w:hAnsi="Wingdings"/>
    </w:rPr>
  </w:style>
  <w:style w:type="character" w:customStyle="1" w:styleId="WW8Num18z3">
    <w:name w:val="WW8Num18z3"/>
    <w:rsid w:val="002E7E11"/>
    <w:rPr>
      <w:rFonts w:ascii="Symbol" w:hAnsi="Symbol"/>
    </w:rPr>
  </w:style>
  <w:style w:type="character" w:customStyle="1" w:styleId="WW8Num18z4">
    <w:name w:val="WW8Num18z4"/>
    <w:rsid w:val="002E7E11"/>
    <w:rPr>
      <w:rFonts w:ascii="Courier New" w:hAnsi="Courier New" w:cs="Courier New"/>
    </w:rPr>
  </w:style>
  <w:style w:type="character" w:customStyle="1" w:styleId="WW8Num19z0">
    <w:name w:val="WW8Num19z0"/>
    <w:rsid w:val="002E7E11"/>
    <w:rPr>
      <w:sz w:val="40"/>
      <w:szCs w:val="40"/>
    </w:rPr>
  </w:style>
  <w:style w:type="character" w:customStyle="1" w:styleId="WW8Num21z0">
    <w:name w:val="WW8Num21z0"/>
    <w:rsid w:val="002E7E11"/>
    <w:rPr>
      <w:rFonts w:ascii="Wingdings" w:hAnsi="Wingdings"/>
    </w:rPr>
  </w:style>
  <w:style w:type="character" w:customStyle="1" w:styleId="WW8Num21z3">
    <w:name w:val="WW8Num21z3"/>
    <w:rsid w:val="002E7E11"/>
    <w:rPr>
      <w:rFonts w:ascii="Symbol" w:hAnsi="Symbol"/>
    </w:rPr>
  </w:style>
  <w:style w:type="character" w:customStyle="1" w:styleId="WW8Num21z4">
    <w:name w:val="WW8Num21z4"/>
    <w:rsid w:val="002E7E11"/>
    <w:rPr>
      <w:rFonts w:ascii="Courier New" w:hAnsi="Courier New" w:cs="Courier New"/>
    </w:rPr>
  </w:style>
  <w:style w:type="character" w:customStyle="1" w:styleId="WW8Num22z0">
    <w:name w:val="WW8Num22z0"/>
    <w:rsid w:val="002E7E11"/>
    <w:rPr>
      <w:rFonts w:ascii="Wingdings" w:hAnsi="Wingdings"/>
    </w:rPr>
  </w:style>
  <w:style w:type="character" w:customStyle="1" w:styleId="WW8Num22z1">
    <w:name w:val="WW8Num22z1"/>
    <w:rsid w:val="002E7E11"/>
    <w:rPr>
      <w:rFonts w:ascii="Courier New" w:hAnsi="Courier New" w:cs="Courier New"/>
    </w:rPr>
  </w:style>
  <w:style w:type="character" w:customStyle="1" w:styleId="WW8Num22z3">
    <w:name w:val="WW8Num22z3"/>
    <w:rsid w:val="002E7E11"/>
    <w:rPr>
      <w:rFonts w:ascii="Symbol" w:hAnsi="Symbol"/>
    </w:rPr>
  </w:style>
  <w:style w:type="character" w:customStyle="1" w:styleId="WW8Num23z0">
    <w:name w:val="WW8Num23z0"/>
    <w:rsid w:val="002E7E11"/>
    <w:rPr>
      <w:b/>
    </w:rPr>
  </w:style>
  <w:style w:type="character" w:customStyle="1" w:styleId="WW8Num24z0">
    <w:name w:val="WW8Num24z0"/>
    <w:rsid w:val="002E7E11"/>
    <w:rPr>
      <w:rFonts w:ascii="Wingdings" w:hAnsi="Wingdings"/>
    </w:rPr>
  </w:style>
  <w:style w:type="character" w:customStyle="1" w:styleId="WW8Num24z1">
    <w:name w:val="WW8Num24z1"/>
    <w:rsid w:val="002E7E11"/>
    <w:rPr>
      <w:rFonts w:ascii="Courier New" w:hAnsi="Courier New" w:cs="Courier New"/>
    </w:rPr>
  </w:style>
  <w:style w:type="character" w:customStyle="1" w:styleId="WW8Num24z3">
    <w:name w:val="WW8Num24z3"/>
    <w:rsid w:val="002E7E11"/>
    <w:rPr>
      <w:rFonts w:ascii="Symbol" w:hAnsi="Symbol"/>
    </w:rPr>
  </w:style>
  <w:style w:type="character" w:customStyle="1" w:styleId="WW8Num26z0">
    <w:name w:val="WW8Num26z0"/>
    <w:rsid w:val="002E7E11"/>
    <w:rPr>
      <w:rFonts w:ascii="Wingdings" w:hAnsi="Wingdings"/>
    </w:rPr>
  </w:style>
  <w:style w:type="character" w:customStyle="1" w:styleId="WW8Num26z1">
    <w:name w:val="WW8Num26z1"/>
    <w:rsid w:val="002E7E11"/>
    <w:rPr>
      <w:rFonts w:ascii="Courier New" w:hAnsi="Courier New" w:cs="Courier New"/>
    </w:rPr>
  </w:style>
  <w:style w:type="character" w:customStyle="1" w:styleId="WW8Num26z3">
    <w:name w:val="WW8Num26z3"/>
    <w:rsid w:val="002E7E11"/>
    <w:rPr>
      <w:rFonts w:ascii="Symbol" w:hAnsi="Symbol"/>
    </w:rPr>
  </w:style>
  <w:style w:type="character" w:customStyle="1" w:styleId="WW8Num29z0">
    <w:name w:val="WW8Num29z0"/>
    <w:rsid w:val="002E7E11"/>
    <w:rPr>
      <w:rFonts w:ascii="Wingdings" w:hAnsi="Wingdings"/>
    </w:rPr>
  </w:style>
  <w:style w:type="character" w:customStyle="1" w:styleId="WW8Num29z1">
    <w:name w:val="WW8Num29z1"/>
    <w:rsid w:val="002E7E11"/>
    <w:rPr>
      <w:rFonts w:ascii="Courier New" w:hAnsi="Courier New"/>
    </w:rPr>
  </w:style>
  <w:style w:type="character" w:customStyle="1" w:styleId="WW8Num29z3">
    <w:name w:val="WW8Num29z3"/>
    <w:rsid w:val="002E7E11"/>
    <w:rPr>
      <w:rFonts w:ascii="Symbol" w:hAnsi="Symbol"/>
    </w:rPr>
  </w:style>
  <w:style w:type="character" w:customStyle="1" w:styleId="WW8Num31z0">
    <w:name w:val="WW8Num31z0"/>
    <w:rsid w:val="002E7E11"/>
    <w:rPr>
      <w:rFonts w:ascii="Wingdings" w:hAnsi="Wingdings"/>
    </w:rPr>
  </w:style>
  <w:style w:type="character" w:customStyle="1" w:styleId="WW8Num31z3">
    <w:name w:val="WW8Num31z3"/>
    <w:rsid w:val="002E7E11"/>
    <w:rPr>
      <w:rFonts w:ascii="Symbol" w:hAnsi="Symbol"/>
    </w:rPr>
  </w:style>
  <w:style w:type="character" w:customStyle="1" w:styleId="WW8Num31z4">
    <w:name w:val="WW8Num31z4"/>
    <w:rsid w:val="002E7E11"/>
    <w:rPr>
      <w:rFonts w:ascii="Courier New" w:hAnsi="Courier New" w:cs="Courier New"/>
    </w:rPr>
  </w:style>
  <w:style w:type="character" w:customStyle="1" w:styleId="WW8Num32z0">
    <w:name w:val="WW8Num32z0"/>
    <w:rsid w:val="002E7E11"/>
    <w:rPr>
      <w:rFonts w:ascii="Wingdings" w:hAnsi="Wingdings"/>
    </w:rPr>
  </w:style>
  <w:style w:type="character" w:customStyle="1" w:styleId="WW8Num32z1">
    <w:name w:val="WW8Num32z1"/>
    <w:rsid w:val="002E7E11"/>
    <w:rPr>
      <w:rFonts w:ascii="Courier New" w:hAnsi="Courier New"/>
    </w:rPr>
  </w:style>
  <w:style w:type="character" w:customStyle="1" w:styleId="WW8Num32z3">
    <w:name w:val="WW8Num32z3"/>
    <w:rsid w:val="002E7E11"/>
    <w:rPr>
      <w:rFonts w:ascii="Symbol" w:hAnsi="Symbol"/>
    </w:rPr>
  </w:style>
  <w:style w:type="character" w:customStyle="1" w:styleId="WW8Num33z0">
    <w:name w:val="WW8Num33z0"/>
    <w:rsid w:val="002E7E11"/>
    <w:rPr>
      <w:b w:val="0"/>
    </w:rPr>
  </w:style>
  <w:style w:type="character" w:customStyle="1" w:styleId="WW8Num33z2">
    <w:name w:val="WW8Num33z2"/>
    <w:rsid w:val="002E7E11"/>
    <w:rPr>
      <w:b/>
      <w:bCs w:val="0"/>
    </w:rPr>
  </w:style>
  <w:style w:type="character" w:customStyle="1" w:styleId="WW8Num35z0">
    <w:name w:val="WW8Num35z0"/>
    <w:rsid w:val="002E7E11"/>
    <w:rPr>
      <w:rFonts w:ascii="Symbol" w:hAnsi="Symbol"/>
    </w:rPr>
  </w:style>
  <w:style w:type="character" w:customStyle="1" w:styleId="WW8Num35z1">
    <w:name w:val="WW8Num35z1"/>
    <w:rsid w:val="002E7E11"/>
    <w:rPr>
      <w:rFonts w:ascii="Courier New" w:hAnsi="Courier New" w:cs="Courier New"/>
    </w:rPr>
  </w:style>
  <w:style w:type="character" w:customStyle="1" w:styleId="WW8Num35z2">
    <w:name w:val="WW8Num35z2"/>
    <w:rsid w:val="002E7E11"/>
    <w:rPr>
      <w:rFonts w:ascii="Wingdings" w:hAnsi="Wingdings"/>
    </w:rPr>
  </w:style>
  <w:style w:type="character" w:customStyle="1" w:styleId="WW8Num37z0">
    <w:name w:val="WW8Num37z0"/>
    <w:rsid w:val="002E7E11"/>
    <w:rPr>
      <w:rFonts w:ascii="Wingdings" w:hAnsi="Wingdings"/>
    </w:rPr>
  </w:style>
  <w:style w:type="character" w:customStyle="1" w:styleId="WW8Num37z1">
    <w:name w:val="WW8Num37z1"/>
    <w:rsid w:val="002E7E11"/>
    <w:rPr>
      <w:rFonts w:ascii="Courier New" w:hAnsi="Courier New" w:cs="Courier New"/>
    </w:rPr>
  </w:style>
  <w:style w:type="character" w:customStyle="1" w:styleId="WW8Num37z3">
    <w:name w:val="WW8Num37z3"/>
    <w:rsid w:val="002E7E11"/>
    <w:rPr>
      <w:rFonts w:ascii="Symbol" w:hAnsi="Symbol"/>
    </w:rPr>
  </w:style>
  <w:style w:type="character" w:customStyle="1" w:styleId="WW8Num39z0">
    <w:name w:val="WW8Num39z0"/>
    <w:rsid w:val="002E7E11"/>
    <w:rPr>
      <w:rFonts w:ascii="Wingdings" w:hAnsi="Wingdings"/>
    </w:rPr>
  </w:style>
  <w:style w:type="character" w:customStyle="1" w:styleId="WW8Num39z1">
    <w:name w:val="WW8Num39z1"/>
    <w:rsid w:val="002E7E11"/>
    <w:rPr>
      <w:rFonts w:ascii="Courier New" w:hAnsi="Courier New" w:cs="Courier New"/>
    </w:rPr>
  </w:style>
  <w:style w:type="character" w:customStyle="1" w:styleId="WW8Num39z3">
    <w:name w:val="WW8Num39z3"/>
    <w:rsid w:val="002E7E11"/>
    <w:rPr>
      <w:rFonts w:ascii="Symbol" w:hAnsi="Symbol"/>
    </w:rPr>
  </w:style>
  <w:style w:type="character" w:customStyle="1" w:styleId="WW8Num40z0">
    <w:name w:val="WW8Num40z0"/>
    <w:rsid w:val="002E7E11"/>
    <w:rPr>
      <w:rFonts w:ascii="Wingdings" w:hAnsi="Wingdings"/>
    </w:rPr>
  </w:style>
  <w:style w:type="character" w:customStyle="1" w:styleId="WW8Num40z1">
    <w:name w:val="WW8Num40z1"/>
    <w:rsid w:val="002E7E11"/>
    <w:rPr>
      <w:rFonts w:ascii="Courier New" w:hAnsi="Courier New"/>
    </w:rPr>
  </w:style>
  <w:style w:type="character" w:customStyle="1" w:styleId="WW8Num40z3">
    <w:name w:val="WW8Num40z3"/>
    <w:rsid w:val="002E7E11"/>
    <w:rPr>
      <w:rFonts w:ascii="Symbol" w:hAnsi="Symbol"/>
    </w:rPr>
  </w:style>
  <w:style w:type="character" w:customStyle="1" w:styleId="WW-DefaultParagraphFont1">
    <w:name w:val="WW-Default Paragraph Font1"/>
    <w:rsid w:val="002E7E11"/>
  </w:style>
  <w:style w:type="character" w:styleId="Hyperlink">
    <w:name w:val="Hyperlink"/>
    <w:basedOn w:val="WW-DefaultParagraphFont1"/>
    <w:semiHidden/>
    <w:rsid w:val="002E7E1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2E7E1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semiHidden/>
    <w:rsid w:val="002E7E1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E7E11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List">
    <w:name w:val="List"/>
    <w:basedOn w:val="BodyText"/>
    <w:semiHidden/>
    <w:rsid w:val="002E7E11"/>
    <w:rPr>
      <w:rFonts w:cs="Tahoma"/>
    </w:rPr>
  </w:style>
  <w:style w:type="paragraph" w:styleId="Caption">
    <w:name w:val="caption"/>
    <w:basedOn w:val="Normal"/>
    <w:qFormat/>
    <w:rsid w:val="002E7E1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E7E11"/>
    <w:pPr>
      <w:suppressLineNumbers/>
    </w:pPr>
    <w:rPr>
      <w:rFonts w:cs="Tahoma"/>
    </w:rPr>
  </w:style>
  <w:style w:type="paragraph" w:styleId="ListBullet">
    <w:name w:val="List Bullet"/>
    <w:basedOn w:val="Normal"/>
    <w:rsid w:val="002E7E11"/>
    <w:pPr>
      <w:jc w:val="center"/>
    </w:pPr>
    <w:rPr>
      <w:rFonts w:ascii="Heamavathi_Brd_0001" w:eastAsia="Times New Roman" w:hAnsi="Heamavathi_Brd_0001"/>
      <w:sz w:val="28"/>
    </w:rPr>
  </w:style>
  <w:style w:type="paragraph" w:styleId="Title">
    <w:name w:val="Title"/>
    <w:basedOn w:val="Normal"/>
    <w:next w:val="Subtitle"/>
    <w:link w:val="TitleChar"/>
    <w:qFormat/>
    <w:rsid w:val="002E7E11"/>
    <w:pPr>
      <w:jc w:val="center"/>
    </w:pPr>
    <w:rPr>
      <w:rFonts w:ascii="KUH Logo" w:eastAsia="Times New Roman" w:hAnsi="KUH Logo"/>
      <w:sz w:val="100"/>
    </w:rPr>
  </w:style>
  <w:style w:type="character" w:customStyle="1" w:styleId="TitleChar">
    <w:name w:val="Title Char"/>
    <w:basedOn w:val="DefaultParagraphFont"/>
    <w:link w:val="Title"/>
    <w:rsid w:val="002E7E11"/>
    <w:rPr>
      <w:rFonts w:ascii="KUH Logo" w:eastAsia="Times New Roman" w:hAnsi="KUH Logo" w:cs="Times New Roman"/>
      <w:sz w:val="100"/>
      <w:szCs w:val="24"/>
      <w:lang w:eastAsia="ar-SA"/>
    </w:rPr>
  </w:style>
  <w:style w:type="paragraph" w:styleId="Subtitle">
    <w:name w:val="Subtitle"/>
    <w:basedOn w:val="Heading"/>
    <w:next w:val="BodyText"/>
    <w:link w:val="SubtitleChar"/>
    <w:qFormat/>
    <w:rsid w:val="002E7E11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2E7E11"/>
    <w:rPr>
      <w:rFonts w:ascii="Arial" w:eastAsia="MS Mincho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2E7E11"/>
  </w:style>
  <w:style w:type="paragraph" w:customStyle="1" w:styleId="TableContents">
    <w:name w:val="Table Contents"/>
    <w:basedOn w:val="Normal"/>
    <w:rsid w:val="002E7E11"/>
    <w:pPr>
      <w:suppressLineNumbers/>
    </w:pPr>
  </w:style>
  <w:style w:type="paragraph" w:customStyle="1" w:styleId="TableHeading">
    <w:name w:val="Table Heading"/>
    <w:basedOn w:val="TableContents"/>
    <w:rsid w:val="002E7E11"/>
    <w:pPr>
      <w:jc w:val="center"/>
    </w:pPr>
    <w:rPr>
      <w:b/>
      <w:bCs/>
      <w:i/>
      <w:iCs/>
    </w:rPr>
  </w:style>
  <w:style w:type="paragraph" w:styleId="BodyText2">
    <w:name w:val="Body Text 2"/>
    <w:basedOn w:val="Normal"/>
    <w:link w:val="BodyText2Char"/>
    <w:rsid w:val="002E7E11"/>
    <w:pPr>
      <w:jc w:val="both"/>
    </w:pPr>
    <w:rPr>
      <w:rFonts w:ascii="Kuvempu_Kan_0003" w:hAnsi="Kuvempu_Kan_0003"/>
      <w:sz w:val="28"/>
    </w:rPr>
  </w:style>
  <w:style w:type="character" w:customStyle="1" w:styleId="BodyText2Char">
    <w:name w:val="Body Text 2 Char"/>
    <w:basedOn w:val="DefaultParagraphFont"/>
    <w:link w:val="BodyText2"/>
    <w:rsid w:val="002E7E11"/>
    <w:rPr>
      <w:rFonts w:ascii="Kuvempu_Kan_0003" w:eastAsia="SimSun" w:hAnsi="Kuvempu_Kan_0003" w:cs="Times New Roman"/>
      <w:sz w:val="28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11"/>
    <w:rPr>
      <w:rFonts w:ascii="Tahoma" w:eastAsia="SimSu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2E7E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msd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msd-xp1</dc:creator>
  <cp:keywords/>
  <dc:description/>
  <cp:lastModifiedBy>msd-xp1</cp:lastModifiedBy>
  <cp:revision>34</cp:revision>
  <dcterms:created xsi:type="dcterms:W3CDTF">2010-10-28T11:37:00Z</dcterms:created>
  <dcterms:modified xsi:type="dcterms:W3CDTF">2010-10-31T21:48:00Z</dcterms:modified>
</cp:coreProperties>
</file>